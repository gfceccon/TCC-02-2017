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33" w:rsidRDefault="00A46B33">
      <w:pPr>
        <w:autoSpaceDE w:val="0"/>
        <w:autoSpaceDN w:val="0"/>
        <w:adjustRightInd w:val="0"/>
        <w:spacing w:before="0" w:after="0" w:line="240" w:lineRule="auto"/>
        <w:ind w:firstLine="0"/>
        <w:jc w:val="center"/>
        <w:rPr>
          <w:rFonts w:ascii="Arial" w:hAnsi="Arial" w:cs="Arial"/>
          <w:b/>
          <w:spacing w:val="40"/>
          <w:sz w:val="44"/>
          <w:szCs w:val="44"/>
        </w:rPr>
      </w:pPr>
      <w:bookmarkStart w:id="0" w:name="_GoBack"/>
      <w:bookmarkEnd w:id="0"/>
      <w:r>
        <w:rPr>
          <w:rFonts w:ascii="Arial" w:hAnsi="Arial" w:cs="Arial"/>
          <w:b/>
          <w:spacing w:val="40"/>
          <w:sz w:val="44"/>
          <w:szCs w:val="44"/>
        </w:rPr>
        <w:t>UNIVERSIDADE DE SÃO PAULO</w:t>
      </w:r>
    </w:p>
    <w:p w:rsidR="00A46B33" w:rsidRDefault="00A46B33">
      <w:pPr>
        <w:autoSpaceDE w:val="0"/>
        <w:autoSpaceDN w:val="0"/>
        <w:adjustRightInd w:val="0"/>
        <w:spacing w:before="0" w:after="0" w:line="240" w:lineRule="auto"/>
        <w:ind w:firstLine="0"/>
        <w:jc w:val="center"/>
        <w:rPr>
          <w:rFonts w:ascii="Tahoma" w:hAnsi="Tahoma" w:cs="Arial"/>
          <w:b/>
          <w:sz w:val="28"/>
          <w:szCs w:val="28"/>
        </w:rPr>
      </w:pPr>
      <w:r>
        <w:rPr>
          <w:rFonts w:ascii="Tahoma" w:hAnsi="Tahoma" w:cs="Arial"/>
          <w:b/>
          <w:sz w:val="28"/>
          <w:szCs w:val="28"/>
        </w:rPr>
        <w:t>Instituto de Ciências Matemáticas e de Computação</w:t>
      </w: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2921A4">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BA50"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5AR/&#10;ihMCAAAp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7216" behindDoc="0" locked="0" layoutInCell="1" allowOverlap="1">
                <wp:simplePos x="0" y="0"/>
                <wp:positionH relativeFrom="column">
                  <wp:posOffset>299720</wp:posOffset>
                </wp:positionH>
                <wp:positionV relativeFrom="paragraph">
                  <wp:posOffset>2170430</wp:posOffset>
                </wp:positionV>
                <wp:extent cx="4418330" cy="147447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A77" w:rsidRDefault="00FD5A77">
                            <w:pPr>
                              <w:spacing w:before="0" w:after="0" w:line="240" w:lineRule="auto"/>
                              <w:ind w:left="567" w:right="526" w:firstLine="0"/>
                              <w:jc w:val="center"/>
                              <w:rPr>
                                <w:rFonts w:ascii="Tahoma" w:hAnsi="Tahoma"/>
                                <w:color w:val="FF0000"/>
                                <w:sz w:val="34"/>
                              </w:rPr>
                            </w:pPr>
                          </w:p>
                          <w:p w:rsidR="00FD5A77" w:rsidRPr="00785EBE" w:rsidRDefault="00FD5A77">
                            <w:pPr>
                              <w:spacing w:before="0" w:after="0" w:line="240" w:lineRule="auto"/>
                              <w:ind w:left="567" w:right="526" w:firstLine="0"/>
                              <w:jc w:val="center"/>
                              <w:rPr>
                                <w:rFonts w:ascii="Tahoma" w:hAnsi="Tahoma"/>
                                <w:color w:val="0070C0"/>
                                <w:sz w:val="34"/>
                              </w:rPr>
                            </w:pPr>
                            <w:r w:rsidRPr="00785EBE">
                              <w:rPr>
                                <w:rFonts w:ascii="Tahoma" w:hAnsi="Tahoma"/>
                                <w:color w:val="0070C0"/>
                                <w:sz w:val="34"/>
                              </w:rPr>
                              <w:t>Título do trabalho</w:t>
                            </w:r>
                          </w:p>
                          <w:p w:rsidR="00FD5A77" w:rsidRPr="00785EBE" w:rsidRDefault="00FD5A77">
                            <w:pPr>
                              <w:spacing w:before="0" w:after="0" w:line="240" w:lineRule="auto"/>
                              <w:ind w:left="567" w:right="526" w:firstLine="0"/>
                              <w:jc w:val="center"/>
                              <w:rPr>
                                <w:rFonts w:ascii="Tahoma" w:hAnsi="Tahoma"/>
                                <w:color w:val="0070C0"/>
                                <w:sz w:val="28"/>
                              </w:rPr>
                            </w:pPr>
                          </w:p>
                          <w:p w:rsidR="00FD5A77" w:rsidRPr="00785EBE" w:rsidRDefault="00FD5A77">
                            <w:pPr>
                              <w:spacing w:before="0" w:after="0" w:line="240" w:lineRule="auto"/>
                              <w:ind w:left="567" w:right="526" w:firstLine="0"/>
                              <w:jc w:val="center"/>
                              <w:rPr>
                                <w:rFonts w:ascii="Tahoma" w:hAnsi="Tahoma"/>
                                <w:color w:val="0070C0"/>
                                <w:sz w:val="28"/>
                              </w:rPr>
                            </w:pPr>
                          </w:p>
                          <w:p w:rsidR="00FD5A77" w:rsidRPr="00785EBE" w:rsidRDefault="00FD5A77">
                            <w:pPr>
                              <w:spacing w:before="0" w:after="0" w:line="240" w:lineRule="auto"/>
                              <w:ind w:firstLine="0"/>
                              <w:jc w:val="center"/>
                              <w:rPr>
                                <w:b/>
                                <w:i/>
                                <w:color w:val="0070C0"/>
                                <w:sz w:val="30"/>
                                <w:lang w:val="es-ES_tradnl"/>
                              </w:rPr>
                            </w:pPr>
                            <w:r w:rsidRPr="00785EBE">
                              <w:rPr>
                                <w:b/>
                                <w:i/>
                                <w:color w:val="0070C0"/>
                                <w:sz w:val="30"/>
                              </w:rPr>
                              <w:t>Nome do aluno</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3.6pt;margin-top:170.9pt;width:347.9pt;height:11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qtgIAALs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" filled="f" stroked="f">
                <v:textbox>
                  <w:txbxContent>
                    <w:p w:rsidR="00FD5A77" w:rsidRDefault="00FD5A77">
                      <w:pPr>
                        <w:spacing w:before="0" w:after="0" w:line="240" w:lineRule="auto"/>
                        <w:ind w:left="567" w:right="526" w:firstLine="0"/>
                        <w:jc w:val="center"/>
                        <w:rPr>
                          <w:rFonts w:ascii="Tahoma" w:hAnsi="Tahoma"/>
                          <w:color w:val="FF0000"/>
                          <w:sz w:val="34"/>
                        </w:rPr>
                      </w:pPr>
                    </w:p>
                    <w:p w:rsidR="00FD5A77" w:rsidRPr="00785EBE" w:rsidRDefault="00FD5A77">
                      <w:pPr>
                        <w:spacing w:before="0" w:after="0" w:line="240" w:lineRule="auto"/>
                        <w:ind w:left="567" w:right="526" w:firstLine="0"/>
                        <w:jc w:val="center"/>
                        <w:rPr>
                          <w:rFonts w:ascii="Tahoma" w:hAnsi="Tahoma"/>
                          <w:color w:val="0070C0"/>
                          <w:sz w:val="34"/>
                        </w:rPr>
                      </w:pPr>
                      <w:r w:rsidRPr="00785EBE">
                        <w:rPr>
                          <w:rFonts w:ascii="Tahoma" w:hAnsi="Tahoma"/>
                          <w:color w:val="0070C0"/>
                          <w:sz w:val="34"/>
                        </w:rPr>
                        <w:t>Título do trabalho</w:t>
                      </w:r>
                    </w:p>
                    <w:p w:rsidR="00FD5A77" w:rsidRPr="00785EBE" w:rsidRDefault="00FD5A77">
                      <w:pPr>
                        <w:spacing w:before="0" w:after="0" w:line="240" w:lineRule="auto"/>
                        <w:ind w:left="567" w:right="526" w:firstLine="0"/>
                        <w:jc w:val="center"/>
                        <w:rPr>
                          <w:rFonts w:ascii="Tahoma" w:hAnsi="Tahoma"/>
                          <w:color w:val="0070C0"/>
                          <w:sz w:val="28"/>
                        </w:rPr>
                      </w:pPr>
                    </w:p>
                    <w:p w:rsidR="00FD5A77" w:rsidRPr="00785EBE" w:rsidRDefault="00FD5A77">
                      <w:pPr>
                        <w:spacing w:before="0" w:after="0" w:line="240" w:lineRule="auto"/>
                        <w:ind w:left="567" w:right="526" w:firstLine="0"/>
                        <w:jc w:val="center"/>
                        <w:rPr>
                          <w:rFonts w:ascii="Tahoma" w:hAnsi="Tahoma"/>
                          <w:color w:val="0070C0"/>
                          <w:sz w:val="28"/>
                        </w:rPr>
                      </w:pPr>
                    </w:p>
                    <w:p w:rsidR="00FD5A77" w:rsidRPr="00785EBE" w:rsidRDefault="00FD5A77">
                      <w:pPr>
                        <w:spacing w:before="0" w:after="0" w:line="240" w:lineRule="auto"/>
                        <w:ind w:firstLine="0"/>
                        <w:jc w:val="center"/>
                        <w:rPr>
                          <w:b/>
                          <w:i/>
                          <w:color w:val="0070C0"/>
                          <w:sz w:val="30"/>
                          <w:lang w:val="es-ES_tradnl"/>
                        </w:rPr>
                      </w:pPr>
                      <w:r w:rsidRPr="00785EBE">
                        <w:rPr>
                          <w:b/>
                          <w:i/>
                          <w:color w:val="0070C0"/>
                          <w:sz w:val="30"/>
                        </w:rPr>
                        <w:t>Nome do aluno</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v:textbox>
              </v:shape>
            </w:pict>
          </mc:Fallback>
        </mc:AlternateContent>
      </w:r>
      <w:r>
        <w:rPr>
          <w:rFonts w:ascii="Arial" w:hAnsi="Arial" w:cs="Arial"/>
          <w:noProof/>
          <w:sz w:val="20"/>
        </w:rPr>
        <mc:AlternateContent>
          <mc:Choice Requires="wps">
            <w:drawing>
              <wp:anchor distT="0" distB="0" distL="114300" distR="114300" simplePos="0" relativeHeight="251656192" behindDoc="0" locked="0" layoutInCell="0" allowOverlap="1">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0786B"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Q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bz8Ww6eQTX6PUsIcU10FjnP3PdoTApsQTRkZgc1s6DdIBeIeEepVdC&#10;yui2VKgv8Ww8GscAp6Vg4TDAnN1tK2nRgYR+iV+oA5DdwazeKxbJWk7Y8jL3RMjzHPBSBT5IBeRc&#10;ZueG+D5LZ8vpcpoP8tFkOcjTuh58WlX5YLLKHsf1Q11VdfYjSMvyohWMcRXUXZszy//O/MszObfV&#10;rT1vZUju2WOKIPb6j6Kjl8G+cyNsNTttbKhGsBX6MYIvbyc0/O/riPr1whc/A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JsZj0BUCAAApBAAADgAAAAAAAAAAAAAAAAAuAgAAZHJzL2Uyb0RvYy54bWxQSwECLQAUAAYACAAA&#10;ACEANy5Fft0AAAAKAQAADwAAAAAAAAAAAAAAAABvBAAAZHJzL2Rvd25yZXYueG1sUEsFBgAAAAAE&#10;AAQA8wAAAHkFAAAAAA==&#10;" o:allowincell="f"/>
            </w:pict>
          </mc:Fallback>
        </mc:AlternateContent>
      </w: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CE13AC" w:rsidRDefault="002921A4">
      <w:pPr>
        <w:spacing w:before="0" w:after="0" w:line="240" w:lineRule="auto"/>
        <w:ind w:firstLine="0"/>
        <w:jc w:val="center"/>
        <w:rPr>
          <w:rFonts w:ascii="Arial" w:hAnsi="Arial" w:cs="Arial"/>
        </w:rPr>
        <w:sectPr w:rsidR="00CE13AC">
          <w:headerReference w:type="even" r:id="rId8"/>
          <w:headerReference w:type="default" r:id="rId9"/>
          <w:footerReference w:type="default" r:id="rId10"/>
          <w:pgSz w:w="11907" w:h="16840" w:code="9"/>
          <w:pgMar w:top="1701" w:right="1418" w:bottom="1418" w:left="1701" w:header="720" w:footer="720" w:gutter="0"/>
          <w:pgNumType w:start="1"/>
          <w:cols w:space="720"/>
        </w:sectPr>
      </w:pPr>
      <w:r w:rsidRPr="009A7921">
        <w:rPr>
          <w:rFonts w:ascii="Arial" w:hAnsi="Arial" w:cs="Arial"/>
          <w:noProof/>
        </w:rPr>
        <w:drawing>
          <wp:inline distT="0" distB="0" distL="0" distR="0">
            <wp:extent cx="2105025" cy="923925"/>
            <wp:effectExtent l="0" t="0" r="9525" b="9525"/>
            <wp:docPr id="1" name="Imagem 1" descr="logo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Pr="00785EBE" w:rsidRDefault="00A46B33">
      <w:pPr>
        <w:spacing w:before="0" w:after="0" w:line="240" w:lineRule="auto"/>
        <w:ind w:left="567" w:right="526" w:firstLine="0"/>
        <w:jc w:val="center"/>
        <w:rPr>
          <w:rFonts w:ascii="Tahoma" w:hAnsi="Tahoma"/>
          <w:color w:val="0070C0"/>
          <w:sz w:val="34"/>
        </w:rPr>
      </w:pPr>
      <w:r w:rsidRPr="00785EBE">
        <w:rPr>
          <w:rFonts w:ascii="Tahoma" w:hAnsi="Tahoma"/>
          <w:color w:val="0070C0"/>
          <w:sz w:val="34"/>
        </w:rPr>
        <w:t>Título do trabalho</w:t>
      </w:r>
    </w:p>
    <w:p w:rsidR="00A46B33" w:rsidRPr="00785EBE" w:rsidRDefault="00A46B33">
      <w:pPr>
        <w:spacing w:before="0" w:after="0" w:line="240" w:lineRule="auto"/>
        <w:ind w:left="567" w:right="526" w:firstLine="0"/>
        <w:jc w:val="center"/>
        <w:rPr>
          <w:rFonts w:ascii="Tahoma" w:hAnsi="Tahoma"/>
          <w:color w:val="0070C0"/>
          <w:sz w:val="28"/>
        </w:rPr>
      </w:pPr>
    </w:p>
    <w:p w:rsidR="00A46B33" w:rsidRPr="00785EBE" w:rsidRDefault="00A46B33">
      <w:pPr>
        <w:spacing w:before="0" w:after="0" w:line="240" w:lineRule="auto"/>
        <w:ind w:left="567" w:right="526" w:firstLine="0"/>
        <w:jc w:val="center"/>
        <w:rPr>
          <w:rFonts w:ascii="Tahoma" w:hAnsi="Tahoma"/>
          <w:color w:val="0070C0"/>
          <w:sz w:val="28"/>
        </w:rPr>
      </w:pPr>
    </w:p>
    <w:p w:rsidR="00A46B33" w:rsidRPr="00785EBE" w:rsidRDefault="00A46B33">
      <w:pPr>
        <w:spacing w:before="0" w:after="0" w:line="240" w:lineRule="auto"/>
        <w:ind w:left="567" w:right="526" w:firstLine="0"/>
        <w:jc w:val="center"/>
        <w:rPr>
          <w:rFonts w:ascii="Tahoma" w:hAnsi="Tahoma"/>
          <w:color w:val="0070C0"/>
          <w:sz w:val="28"/>
        </w:rPr>
      </w:pPr>
    </w:p>
    <w:p w:rsidR="00A46B33" w:rsidRPr="00785EBE" w:rsidRDefault="00A46B33">
      <w:pPr>
        <w:spacing w:before="0" w:after="0" w:line="240" w:lineRule="auto"/>
        <w:ind w:firstLine="0"/>
        <w:jc w:val="center"/>
        <w:rPr>
          <w:b/>
          <w:i/>
          <w:color w:val="0070C0"/>
          <w:sz w:val="30"/>
          <w:lang w:val="es-ES_tradnl"/>
        </w:rPr>
      </w:pPr>
      <w:r w:rsidRPr="00785EBE">
        <w:rPr>
          <w:b/>
          <w:i/>
          <w:color w:val="0070C0"/>
          <w:sz w:val="30"/>
        </w:rPr>
        <w:t>Nome do aluno</w:t>
      </w:r>
    </w:p>
    <w:p w:rsidR="00A46B33" w:rsidRDefault="00A46B33">
      <w:pPr>
        <w:spacing w:before="0" w:after="0" w:line="240" w:lineRule="auto"/>
        <w:ind w:firstLine="0"/>
        <w:jc w:val="center"/>
        <w:rPr>
          <w:lang w:val="es-ES_tradnl"/>
        </w:rPr>
      </w:pPr>
    </w:p>
    <w:p w:rsidR="00A46B33" w:rsidRDefault="00A46B33">
      <w:pPr>
        <w:spacing w:before="0" w:after="0" w:line="240" w:lineRule="auto"/>
        <w:ind w:firstLine="0"/>
        <w:jc w:val="center"/>
        <w:rPr>
          <w:sz w:val="44"/>
        </w:rPr>
      </w:pPr>
    </w:p>
    <w:p w:rsidR="00A46B33" w:rsidRDefault="00A46B33">
      <w:pPr>
        <w:spacing w:before="0" w:after="0" w:line="240" w:lineRule="auto"/>
        <w:ind w:firstLine="0"/>
        <w:jc w:val="center"/>
        <w:rPr>
          <w:sz w:val="44"/>
        </w:rPr>
      </w:pPr>
    </w:p>
    <w:p w:rsidR="00A46B33" w:rsidRPr="00785EBE" w:rsidRDefault="00A46B33">
      <w:pPr>
        <w:pStyle w:val="Ttulo5"/>
        <w:spacing w:before="0" w:after="0" w:line="240" w:lineRule="auto"/>
        <w:ind w:firstLine="0"/>
        <w:jc w:val="center"/>
        <w:rPr>
          <w:rFonts w:ascii="Times New Roman" w:hAnsi="Times New Roman"/>
          <w:bCs w:val="0"/>
          <w:iCs w:val="0"/>
          <w:color w:val="0070C0"/>
          <w:sz w:val="30"/>
          <w:szCs w:val="20"/>
        </w:rPr>
      </w:pPr>
      <w:r>
        <w:rPr>
          <w:rFonts w:ascii="Times New Roman" w:hAnsi="Times New Roman"/>
          <w:bCs w:val="0"/>
          <w:iCs w:val="0"/>
          <w:sz w:val="30"/>
          <w:szCs w:val="20"/>
        </w:rPr>
        <w:t xml:space="preserve">Orientador: </w:t>
      </w:r>
      <w:r w:rsidRPr="00785EBE">
        <w:rPr>
          <w:rFonts w:ascii="Times New Roman" w:hAnsi="Times New Roman"/>
          <w:bCs w:val="0"/>
          <w:iCs w:val="0"/>
          <w:color w:val="0070C0"/>
          <w:sz w:val="30"/>
          <w:szCs w:val="20"/>
        </w:rPr>
        <w:t>Nome do Orientador</w:t>
      </w:r>
    </w:p>
    <w:p w:rsidR="00A46B33" w:rsidRDefault="00A46B33">
      <w:pPr>
        <w:pStyle w:val="Ttulo8"/>
        <w:spacing w:before="0" w:after="0" w:line="240" w:lineRule="auto"/>
        <w:ind w:firstLine="0"/>
        <w:rPr>
          <w:bCs/>
        </w:rPr>
      </w:pPr>
    </w:p>
    <w:p w:rsidR="00A46B33" w:rsidRDefault="00A46B33">
      <w:pPr>
        <w:pStyle w:val="Ttulo8"/>
        <w:spacing w:before="0" w:after="0" w:line="240" w:lineRule="auto"/>
        <w:ind w:firstLine="0"/>
        <w:rPr>
          <w:bCs/>
        </w:rPr>
      </w:pPr>
    </w:p>
    <w:p w:rsidR="00A46B33" w:rsidRDefault="00A46B33">
      <w:pPr>
        <w:spacing w:before="0" w:after="0" w:line="240" w:lineRule="auto"/>
        <w:ind w:firstLine="0"/>
        <w:jc w:val="center"/>
        <w:rPr>
          <w:b/>
          <w:i/>
        </w:rPr>
      </w:pPr>
    </w:p>
    <w:p w:rsidR="00A46B33" w:rsidRDefault="00A46B33">
      <w:pPr>
        <w:spacing w:before="0" w:after="0" w:line="240" w:lineRule="auto"/>
        <w:ind w:firstLine="0"/>
        <w:jc w:val="center"/>
      </w:pPr>
    </w:p>
    <w:p w:rsidR="00A46B33" w:rsidRDefault="00A46B33">
      <w:pPr>
        <w:spacing w:before="0" w:after="0" w:line="240" w:lineRule="auto"/>
        <w:ind w:firstLine="0"/>
        <w:jc w:val="center"/>
      </w:pPr>
    </w:p>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pPr>
    </w:p>
    <w:tbl>
      <w:tblPr>
        <w:tblW w:w="0" w:type="auto"/>
        <w:tblInd w:w="3573" w:type="dxa"/>
        <w:tblLook w:val="01E0" w:firstRow="1" w:lastRow="1" w:firstColumn="1" w:lastColumn="1" w:noHBand="0" w:noVBand="0"/>
      </w:tblPr>
      <w:tblGrid>
        <w:gridCol w:w="5215"/>
      </w:tblGrid>
      <w:tr w:rsidR="00A46B33">
        <w:tc>
          <w:tcPr>
            <w:tcW w:w="5283" w:type="dxa"/>
          </w:tcPr>
          <w:p w:rsidR="00A46B33" w:rsidRDefault="00A46B33">
            <w:pPr>
              <w:autoSpaceDE w:val="0"/>
              <w:autoSpaceDN w:val="0"/>
              <w:adjustRightInd w:val="0"/>
              <w:ind w:firstLine="0"/>
              <w:rPr>
                <w:sz w:val="22"/>
                <w:szCs w:val="22"/>
              </w:rPr>
            </w:pPr>
            <w:r>
              <w:rPr>
                <w:sz w:val="22"/>
                <w:szCs w:val="22"/>
              </w:rPr>
              <w:t>Monografia de conclusão de curso apresentada ao Instituto de Ciências Matemáticas e de Computação – ICMC-USP - para obtenção do título de Bacharel em</w:t>
            </w:r>
            <w:r>
              <w:rPr>
                <w:color w:val="FF0000"/>
                <w:sz w:val="22"/>
                <w:szCs w:val="22"/>
              </w:rPr>
              <w:t xml:space="preserve"> </w:t>
            </w:r>
            <w:r w:rsidRPr="00785EBE">
              <w:rPr>
                <w:color w:val="0070C0"/>
                <w:sz w:val="22"/>
                <w:szCs w:val="22"/>
              </w:rPr>
              <w:t>[Ciências de Computação | Informática | Engenharia de Computação].</w:t>
            </w:r>
          </w:p>
        </w:tc>
      </w:tr>
      <w:tr w:rsidR="00A46B33">
        <w:tc>
          <w:tcPr>
            <w:tcW w:w="5283" w:type="dxa"/>
          </w:tcPr>
          <w:p w:rsidR="00A46B33" w:rsidRDefault="00A46B33">
            <w:pPr>
              <w:autoSpaceDE w:val="0"/>
              <w:autoSpaceDN w:val="0"/>
              <w:adjustRightInd w:val="0"/>
              <w:rPr>
                <w:sz w:val="22"/>
                <w:szCs w:val="22"/>
              </w:rPr>
            </w:pPr>
          </w:p>
          <w:p w:rsidR="00A46B33" w:rsidRDefault="00A46B33">
            <w:pPr>
              <w:autoSpaceDE w:val="0"/>
              <w:autoSpaceDN w:val="0"/>
              <w:adjustRightInd w:val="0"/>
              <w:ind w:firstLine="0"/>
              <w:rPr>
                <w:sz w:val="22"/>
                <w:szCs w:val="22"/>
              </w:rPr>
            </w:pPr>
            <w:r>
              <w:rPr>
                <w:sz w:val="22"/>
                <w:szCs w:val="22"/>
              </w:rPr>
              <w:t xml:space="preserve">Área de Concentração: </w:t>
            </w:r>
            <w:r w:rsidRPr="00785EBE">
              <w:rPr>
                <w:color w:val="0070C0"/>
                <w:sz w:val="22"/>
                <w:szCs w:val="22"/>
              </w:rPr>
              <w:t>Coloque a área de concentração</w:t>
            </w:r>
          </w:p>
        </w:tc>
      </w:tr>
    </w:tbl>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jc w:val="center"/>
        <w:rPr>
          <w:b/>
        </w:rPr>
      </w:pPr>
    </w:p>
    <w:p w:rsidR="00A46B33" w:rsidRDefault="00A46B33">
      <w:pPr>
        <w:spacing w:before="0" w:after="0" w:line="240" w:lineRule="auto"/>
        <w:ind w:firstLine="0"/>
        <w:jc w:val="center"/>
        <w:rPr>
          <w:b/>
        </w:rPr>
      </w:pPr>
      <w:r>
        <w:rPr>
          <w:b/>
        </w:rPr>
        <w:t>USP – São Carlos</w:t>
      </w:r>
    </w:p>
    <w:p w:rsidR="00A46B33" w:rsidRDefault="002921A4">
      <w:pPr>
        <w:spacing w:before="0" w:after="0" w:line="240" w:lineRule="auto"/>
        <w:ind w:firstLine="0"/>
        <w:jc w:val="center"/>
        <w:rPr>
          <w:sz w:val="28"/>
        </w:rPr>
        <w:sectPr w:rsidR="00A46B33">
          <w:footerReference w:type="default" r:id="rId12"/>
          <w:pgSz w:w="11907" w:h="16840" w:code="9"/>
          <w:pgMar w:top="1701" w:right="1418" w:bottom="1418" w:left="1701" w:header="720" w:footer="720" w:gutter="0"/>
          <w:pgNumType w:start="1"/>
          <w:cols w:space="720"/>
        </w:sectPr>
      </w:pPr>
      <w:r w:rsidRPr="00785EBE">
        <w:rPr>
          <w:rFonts w:ascii="Arial" w:hAnsi="Arial" w:cs="Arial"/>
          <w:noProof/>
          <w:color w:val="0070C0"/>
        </w:rPr>
        <mc:AlternateContent>
          <mc:Choice Requires="wps">
            <w:drawing>
              <wp:anchor distT="0" distB="0" distL="114300" distR="114300" simplePos="0" relativeHeight="251659264" behindDoc="0" locked="0" layoutInCell="1" allowOverlap="1">
                <wp:simplePos x="0" y="0"/>
                <wp:positionH relativeFrom="column">
                  <wp:posOffset>5343525</wp:posOffset>
                </wp:positionH>
                <wp:positionV relativeFrom="paragraph">
                  <wp:posOffset>220980</wp:posOffset>
                </wp:positionV>
                <wp:extent cx="353695" cy="41402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17566"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e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8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7lF4niACAAA8BAAADgAAAAAAAAAAAAAAAAAuAgAAZHJzL2Uyb0RvYy54bWxQ&#10;SwECLQAUAAYACAAAACEA7H1Hst4AAAAKAQAADwAAAAAAAAAAAAAAAAB6BAAAZHJzL2Rvd25yZXYu&#10;eG1sUEsFBgAAAAAEAAQA8wAAAIUFAAAAAA==&#10;" strokecolor="white"/>
            </w:pict>
          </mc:Fallback>
        </mc:AlternateContent>
      </w:r>
      <w:r w:rsidR="00080E4A">
        <w:rPr>
          <w:b/>
          <w:color w:val="0070C0"/>
        </w:rPr>
        <w:t>Maio</w:t>
      </w:r>
      <w:r w:rsidR="00A46B33">
        <w:rPr>
          <w:b/>
        </w:rPr>
        <w:t xml:space="preserve"> de 201</w:t>
      </w:r>
      <w:r w:rsidR="009B6980">
        <w:rPr>
          <w:b/>
        </w:rPr>
        <w:t>5</w:t>
      </w:r>
    </w:p>
    <w:p w:rsidR="00A46B33" w:rsidRPr="00785EBE" w:rsidRDefault="00A46B33">
      <w:pPr>
        <w:rPr>
          <w:b/>
          <w:color w:val="0070C0"/>
        </w:rPr>
      </w:pPr>
      <w:r w:rsidRPr="00785EBE">
        <w:rPr>
          <w:b/>
          <w:color w:val="0070C0"/>
        </w:rPr>
        <w:lastRenderedPageBreak/>
        <w:t>LEIA COM ATENÇÃO:</w:t>
      </w:r>
    </w:p>
    <w:p w:rsidR="00A46B33" w:rsidRPr="00785EBE" w:rsidRDefault="00A46B33">
      <w:pPr>
        <w:rPr>
          <w:b/>
          <w:color w:val="0070C0"/>
        </w:rPr>
      </w:pPr>
      <w:r w:rsidRPr="00785EBE">
        <w:rPr>
          <w:b/>
          <w:color w:val="0070C0"/>
        </w:rPr>
        <w:t xml:space="preserve">Observação 1: </w:t>
      </w:r>
      <w:r w:rsidRPr="00785EBE">
        <w:rPr>
          <w:color w:val="0070C0"/>
        </w:rPr>
        <w:t xml:space="preserve">Este documento é uma </w:t>
      </w:r>
      <w:r w:rsidRPr="00785EBE">
        <w:rPr>
          <w:color w:val="0070C0"/>
          <w:u w:val="single"/>
        </w:rPr>
        <w:t>recomendação</w:t>
      </w:r>
      <w:r w:rsidRPr="00785EBE">
        <w:rPr>
          <w:color w:val="0070C0"/>
        </w:rPr>
        <w:t xml:space="preserve"> para a formatação da monografia, contendo inclusive itens que são esperados no texto da monografia. Contudo, o aluno tem a liberdade de inserir outros capítulos/seções ou reestruturá-la, caso seja necessário. </w:t>
      </w:r>
    </w:p>
    <w:p w:rsidR="00A46B33" w:rsidRPr="00785EBE" w:rsidRDefault="00A46B33">
      <w:pPr>
        <w:rPr>
          <w:color w:val="0070C0"/>
        </w:rPr>
      </w:pPr>
      <w:r w:rsidRPr="00785EBE">
        <w:rPr>
          <w:b/>
          <w:color w:val="0070C0"/>
        </w:rPr>
        <w:t xml:space="preserve">Observação 2: </w:t>
      </w:r>
      <w:r w:rsidRPr="00785EBE">
        <w:rPr>
          <w:color w:val="0070C0"/>
        </w:rPr>
        <w:t>O texto da monografia (marcado como estilo normal do Word) deve utilizar fonte Times New Roman tamanho 12pt com espaçamento 1,5 entre linhas, conforme já configurado neste documento. Utilizar papel A4.</w:t>
      </w:r>
    </w:p>
    <w:p w:rsidR="00A46B33" w:rsidRPr="00785EBE" w:rsidRDefault="00A46B33">
      <w:pPr>
        <w:rPr>
          <w:color w:val="0070C0"/>
        </w:rPr>
      </w:pPr>
      <w:r w:rsidRPr="00785EBE">
        <w:rPr>
          <w:b/>
          <w:color w:val="0070C0"/>
        </w:rPr>
        <w:t xml:space="preserve">Observação 3: </w:t>
      </w:r>
      <w:r w:rsidRPr="00785EBE">
        <w:rPr>
          <w:color w:val="0070C0"/>
        </w:rPr>
        <w:t>Margens: Superior e esquerda: 3,0 cm; Inferior e direita: 2,0 cm</w:t>
      </w:r>
    </w:p>
    <w:p w:rsidR="00A46B33" w:rsidRPr="00785EBE" w:rsidRDefault="00A46B33">
      <w:pPr>
        <w:rPr>
          <w:color w:val="0070C0"/>
        </w:rPr>
      </w:pPr>
      <w:r w:rsidRPr="00785EBE">
        <w:rPr>
          <w:b/>
          <w:color w:val="0070C0"/>
        </w:rPr>
        <w:t>Observação 4:</w:t>
      </w:r>
      <w:r w:rsidRPr="00785EBE">
        <w:rPr>
          <w:color w:val="0070C0"/>
        </w:rPr>
        <w:t xml:space="preserve"> Sugere-se</w:t>
      </w:r>
      <w:r w:rsidR="005E0C2B">
        <w:rPr>
          <w:color w:val="0070C0"/>
        </w:rPr>
        <w:t xml:space="preserve"> que a monografia tenha entre 12 a 2</w:t>
      </w:r>
      <w:r w:rsidRPr="00785EBE">
        <w:rPr>
          <w:color w:val="0070C0"/>
        </w:rPr>
        <w:t>0 páginas</w:t>
      </w:r>
      <w:r w:rsidR="005E0C2B">
        <w:rPr>
          <w:color w:val="0070C0"/>
        </w:rPr>
        <w:t xml:space="preserve"> de texto (Introdução à Conclusão)</w:t>
      </w:r>
      <w:r w:rsidRPr="00785EBE">
        <w:rPr>
          <w:color w:val="0070C0"/>
        </w:rPr>
        <w:t>.</w:t>
      </w:r>
    </w:p>
    <w:p w:rsidR="00A46B33" w:rsidRPr="00785EBE" w:rsidRDefault="00A46B33">
      <w:pPr>
        <w:rPr>
          <w:color w:val="0070C0"/>
        </w:rPr>
      </w:pPr>
      <w:r w:rsidRPr="00785EBE">
        <w:rPr>
          <w:b/>
          <w:color w:val="0070C0"/>
        </w:rPr>
        <w:t>Observação 5:</w:t>
      </w:r>
      <w:r w:rsidRPr="00785EBE">
        <w:rPr>
          <w:color w:val="0070C0"/>
        </w:rPr>
        <w:t xml:space="preserve"> Outras recomendações: (i) Substituir todos os textos marcados em </w:t>
      </w:r>
      <w:r w:rsidR="00785EBE" w:rsidRPr="00785EBE">
        <w:rPr>
          <w:color w:val="0070C0"/>
        </w:rPr>
        <w:t>azul</w:t>
      </w:r>
      <w:r w:rsidRPr="00785EBE">
        <w:rPr>
          <w:color w:val="0070C0"/>
        </w:rPr>
        <w:t>; e (</w:t>
      </w:r>
      <w:proofErr w:type="spellStart"/>
      <w:r w:rsidRPr="00785EBE">
        <w:rPr>
          <w:color w:val="0070C0"/>
        </w:rPr>
        <w:t>ii</w:t>
      </w:r>
      <w:proofErr w:type="spellEnd"/>
      <w:r w:rsidRPr="00785EBE">
        <w:rPr>
          <w:color w:val="0070C0"/>
        </w:rPr>
        <w:t>) Seções que forem opcionais e não forem utilizadas na monografia podem ser retiradas.</w:t>
      </w:r>
    </w:p>
    <w:p w:rsidR="00A46B33" w:rsidRPr="00785EBE" w:rsidRDefault="00A46B33">
      <w:pPr>
        <w:ind w:left="6096" w:firstLine="0"/>
        <w:rPr>
          <w:i/>
          <w:color w:val="0070C0"/>
        </w:rPr>
      </w:pPr>
      <w:r w:rsidRPr="00785EBE">
        <w:rPr>
          <w:i/>
          <w:color w:val="0070C0"/>
        </w:rPr>
        <w:br w:type="page"/>
      </w:r>
    </w:p>
    <w:p w:rsidR="00A46B33" w:rsidRDefault="00A46B33">
      <w:pPr>
        <w:ind w:left="6096" w:firstLine="0"/>
        <w:rPr>
          <w:i/>
          <w:color w:val="FF0000"/>
        </w:rPr>
      </w:pPr>
    </w:p>
    <w:p w:rsidR="00A46B33" w:rsidRDefault="00A46B33">
      <w:pPr>
        <w:ind w:left="6096" w:firstLine="0"/>
        <w:rPr>
          <w:i/>
          <w:color w:val="FF0000"/>
        </w:rPr>
      </w:pPr>
    </w:p>
    <w:p w:rsidR="00A46B33" w:rsidRPr="00736FB1" w:rsidRDefault="00A46B33">
      <w:pPr>
        <w:ind w:left="6096" w:firstLine="0"/>
        <w:rPr>
          <w:i/>
          <w:color w:val="0070C0"/>
        </w:rPr>
      </w:pPr>
      <w:r w:rsidRPr="00736FB1">
        <w:rPr>
          <w:i/>
          <w:color w:val="0070C0"/>
        </w:rPr>
        <w:t>Coloque a epígrafe nesta página se desejar.</w:t>
      </w:r>
    </w:p>
    <w:p w:rsidR="00A46B33" w:rsidRDefault="00A46B33">
      <w:pPr>
        <w:pStyle w:val="pre"/>
        <w:ind w:firstLine="0"/>
      </w:pPr>
      <w:r>
        <w:br w:type="page"/>
      </w:r>
      <w:r>
        <w:lastRenderedPageBreak/>
        <w:t>Dedicatória</w:t>
      </w:r>
    </w:p>
    <w:p w:rsidR="00A46B33" w:rsidRPr="00736FB1" w:rsidRDefault="00A46B33">
      <w:pPr>
        <w:rPr>
          <w:color w:val="0070C0"/>
        </w:rPr>
      </w:pPr>
      <w:r w:rsidRPr="00736FB1">
        <w:rPr>
          <w:b/>
          <w:color w:val="0070C0"/>
        </w:rPr>
        <w:t>Observação 1:</w:t>
      </w:r>
      <w:r w:rsidRPr="00736FB1">
        <w:rPr>
          <w:color w:val="0070C0"/>
        </w:rPr>
        <w:t xml:space="preserve"> Este item é opcional.</w:t>
      </w:r>
    </w:p>
    <w:p w:rsidR="00A46B33" w:rsidRDefault="00A46B33">
      <w:pPr>
        <w:pStyle w:val="pre"/>
      </w:pPr>
    </w:p>
    <w:p w:rsidR="00A46B33" w:rsidRDefault="00A46B33">
      <w:pPr>
        <w:pStyle w:val="pre"/>
        <w:ind w:firstLine="0"/>
      </w:pPr>
      <w:r>
        <w:br w:type="page"/>
      </w:r>
      <w:r>
        <w:lastRenderedPageBreak/>
        <w:t>Agradecimentos</w:t>
      </w:r>
    </w:p>
    <w:p w:rsidR="00A46B33" w:rsidRPr="00736FB1" w:rsidRDefault="00A46B33" w:rsidP="00736FB1">
      <w:pPr>
        <w:tabs>
          <w:tab w:val="center" w:pos="4890"/>
        </w:tabs>
        <w:rPr>
          <w:color w:val="0070C0"/>
        </w:rPr>
      </w:pPr>
      <w:r w:rsidRPr="00736FB1">
        <w:rPr>
          <w:b/>
          <w:color w:val="0070C0"/>
        </w:rPr>
        <w:t>Observação 1:</w:t>
      </w:r>
      <w:r w:rsidRPr="00736FB1">
        <w:rPr>
          <w:color w:val="0070C0"/>
        </w:rPr>
        <w:t xml:space="preserve"> Este item é opcional.</w:t>
      </w:r>
      <w:r w:rsidR="00736FB1" w:rsidRPr="00736FB1">
        <w:rPr>
          <w:color w:val="0070C0"/>
        </w:rPr>
        <w:tab/>
      </w:r>
    </w:p>
    <w:p w:rsidR="00A46B33" w:rsidRDefault="00A46B33">
      <w:pPr>
        <w:rPr>
          <w:color w:val="FF0000"/>
        </w:rPr>
      </w:pPr>
    </w:p>
    <w:p w:rsidR="00A46B33" w:rsidRDefault="00A46B33">
      <w:pPr>
        <w:pStyle w:val="pre"/>
      </w:pPr>
    </w:p>
    <w:p w:rsidR="00A46B33" w:rsidRDefault="00A46B33">
      <w:pPr>
        <w:pStyle w:val="pre"/>
        <w:ind w:firstLine="0"/>
      </w:pPr>
      <w:r>
        <w:br w:type="page"/>
      </w:r>
      <w:r>
        <w:lastRenderedPageBreak/>
        <w:t>Resumo</w:t>
      </w:r>
    </w:p>
    <w:p w:rsidR="00A46B33" w:rsidRPr="00736FB1" w:rsidRDefault="00A46B33">
      <w:pPr>
        <w:rPr>
          <w:color w:val="0070C0"/>
        </w:rPr>
      </w:pPr>
      <w:r w:rsidRPr="00736FB1">
        <w:rPr>
          <w:b/>
          <w:color w:val="0070C0"/>
        </w:rPr>
        <w:t>Observação 1:</w:t>
      </w:r>
      <w:r w:rsidR="00736FB1" w:rsidRPr="00736FB1">
        <w:rPr>
          <w:color w:val="0070C0"/>
        </w:rPr>
        <w:t xml:space="preserve"> Este item é obrigatório</w:t>
      </w:r>
      <w:r w:rsidRPr="00736FB1">
        <w:rPr>
          <w:color w:val="0070C0"/>
        </w:rPr>
        <w:t>.</w:t>
      </w:r>
    </w:p>
    <w:p w:rsidR="00A46B33" w:rsidRPr="00736FB1" w:rsidRDefault="00A46B33">
      <w:pPr>
        <w:rPr>
          <w:color w:val="0070C0"/>
        </w:rPr>
      </w:pPr>
      <w:r w:rsidRPr="00736FB1">
        <w:rPr>
          <w:b/>
          <w:color w:val="0070C0"/>
        </w:rPr>
        <w:t>Observação 2:</w:t>
      </w:r>
      <w:r w:rsidRPr="00736FB1">
        <w:rPr>
          <w:color w:val="0070C0"/>
        </w:rPr>
        <w:t xml:space="preserve">  O resumo deve apresentar de forma concisa os po</w:t>
      </w:r>
      <w:r w:rsidR="00736FB1">
        <w:rPr>
          <w:color w:val="0070C0"/>
        </w:rPr>
        <w:t xml:space="preserve">ntos relevantes do texto. Deve descrever, de maneira objetiva e sucinta, o propósito da monografia, o objetivo do trabalho, sua relevância para a </w:t>
      </w:r>
      <w:r w:rsidR="00FB2942">
        <w:rPr>
          <w:color w:val="0070C0"/>
        </w:rPr>
        <w:t>área de pesquisa onde está inserido</w:t>
      </w:r>
      <w:r w:rsidR="00736FB1">
        <w:rPr>
          <w:color w:val="0070C0"/>
        </w:rPr>
        <w:t xml:space="preserve">, a metodologia empregada, e os resultados obtidos. </w:t>
      </w:r>
    </w:p>
    <w:p w:rsidR="00A46B33" w:rsidRPr="00736FB1" w:rsidRDefault="00A46B33">
      <w:pPr>
        <w:rPr>
          <w:color w:val="0070C0"/>
        </w:rPr>
      </w:pPr>
      <w:r w:rsidRPr="00736FB1">
        <w:rPr>
          <w:b/>
          <w:color w:val="0070C0"/>
        </w:rPr>
        <w:t>Observação 3:</w:t>
      </w:r>
      <w:r w:rsidRPr="00736FB1">
        <w:rPr>
          <w:color w:val="0070C0"/>
        </w:rPr>
        <w:t xml:space="preserve">   Deve ser redigido em pará</w:t>
      </w:r>
      <w:r w:rsidR="000E1B19">
        <w:rPr>
          <w:color w:val="0070C0"/>
        </w:rPr>
        <w:t>grafo único, através de uma sequ</w:t>
      </w:r>
      <w:r w:rsidRPr="00736FB1">
        <w:rPr>
          <w:color w:val="0070C0"/>
        </w:rPr>
        <w:t>ência de frases concisas e objetivas e com espaçamento duplo.</w:t>
      </w:r>
    </w:p>
    <w:p w:rsidR="00A46B33" w:rsidRPr="00736FB1" w:rsidRDefault="00A46B33">
      <w:pPr>
        <w:rPr>
          <w:color w:val="0070C0"/>
        </w:rPr>
      </w:pPr>
      <w:r w:rsidRPr="00736FB1">
        <w:rPr>
          <w:b/>
          <w:color w:val="0070C0"/>
        </w:rPr>
        <w:t>Observação 4:</w:t>
      </w:r>
      <w:r w:rsidRPr="00736FB1">
        <w:rPr>
          <w:color w:val="0070C0"/>
        </w:rPr>
        <w:t xml:space="preserve">  </w:t>
      </w:r>
      <w:r w:rsidR="00C543DC">
        <w:rPr>
          <w:color w:val="0070C0"/>
        </w:rPr>
        <w:t xml:space="preserve"> O resumo não deve ultrapassar 15 linhas</w:t>
      </w:r>
      <w:r w:rsidRPr="00736FB1">
        <w:rPr>
          <w:color w:val="0070C0"/>
        </w:rPr>
        <w:t>.</w:t>
      </w:r>
      <w:r w:rsidR="00736FB1">
        <w:rPr>
          <w:color w:val="0070C0"/>
        </w:rPr>
        <w:t xml:space="preserve"> </w:t>
      </w:r>
    </w:p>
    <w:p w:rsidR="00A46B33" w:rsidRDefault="00A46B33" w:rsidP="00FD63B8">
      <w:pPr>
        <w:rPr>
          <w:color w:val="0070C0"/>
        </w:rPr>
      </w:pPr>
      <w:r w:rsidRPr="00736FB1">
        <w:rPr>
          <w:b/>
          <w:color w:val="0070C0"/>
        </w:rPr>
        <w:t>Observação 5:</w:t>
      </w:r>
      <w:r w:rsidRPr="00736FB1">
        <w:rPr>
          <w:color w:val="0070C0"/>
        </w:rPr>
        <w:t xml:space="preserve">  Mais informações sobre a escrita de resumo, consulte a norma NBR 60</w:t>
      </w:r>
      <w:r w:rsidR="00FD63B8">
        <w:rPr>
          <w:color w:val="0070C0"/>
        </w:rPr>
        <w:t>28/1990 para escrita de resumos.</w:t>
      </w:r>
    </w:p>
    <w:p w:rsidR="00FD63B8" w:rsidRDefault="00FD63B8" w:rsidP="00FD63B8">
      <w:pPr>
        <w:rPr>
          <w:color w:val="0070C0"/>
        </w:rPr>
      </w:pPr>
    </w:p>
    <w:p w:rsidR="00FD63B8" w:rsidRDefault="00FD63B8" w:rsidP="00FD63B8">
      <w:pPr>
        <w:rPr>
          <w:color w:val="0070C0"/>
        </w:rPr>
      </w:pPr>
    </w:p>
    <w:p w:rsidR="00FD63B8" w:rsidRDefault="00FD63B8" w:rsidP="00FD63B8">
      <w:pPr>
        <w:rPr>
          <w:color w:val="0070C0"/>
        </w:rPr>
      </w:pPr>
    </w:p>
    <w:p w:rsidR="00FD63B8" w:rsidRDefault="00FD63B8" w:rsidP="00FD63B8">
      <w:pPr>
        <w:rPr>
          <w:color w:val="0070C0"/>
        </w:rPr>
      </w:pPr>
    </w:p>
    <w:p w:rsidR="00FD63B8" w:rsidRDefault="00FD63B8" w:rsidP="00FD63B8">
      <w:pPr>
        <w:rPr>
          <w:color w:val="0070C0"/>
        </w:rPr>
      </w:pPr>
    </w:p>
    <w:p w:rsidR="00FD63B8" w:rsidRPr="00FD63B8" w:rsidRDefault="00FD63B8" w:rsidP="00FD63B8">
      <w:pPr>
        <w:rPr>
          <w:color w:val="0070C0"/>
        </w:rPr>
      </w:pPr>
    </w:p>
    <w:p w:rsidR="00C740A4" w:rsidRDefault="00C740A4" w:rsidP="00FD63B8">
      <w:pPr>
        <w:pStyle w:val="pre"/>
        <w:ind w:firstLine="0"/>
      </w:pPr>
    </w:p>
    <w:p w:rsidR="00FD63B8" w:rsidRDefault="00FD63B8" w:rsidP="00FD63B8">
      <w:pPr>
        <w:pStyle w:val="pre"/>
        <w:ind w:firstLine="0"/>
      </w:pPr>
    </w:p>
    <w:p w:rsidR="00FD63B8" w:rsidRDefault="00FD63B8" w:rsidP="00FD63B8">
      <w:pPr>
        <w:pStyle w:val="pre"/>
        <w:ind w:firstLine="0"/>
      </w:pPr>
    </w:p>
    <w:p w:rsidR="00B472B5" w:rsidRPr="00FA0A8A" w:rsidRDefault="00B472B5" w:rsidP="00FA0A8A">
      <w:pPr>
        <w:pStyle w:val="TabeladeGrade31"/>
        <w:jc w:val="center"/>
        <w:rPr>
          <w:rFonts w:ascii="Arial" w:hAnsi="Arial" w:cs="Arial"/>
          <w:color w:val="auto"/>
          <w:sz w:val="40"/>
          <w:szCs w:val="40"/>
        </w:rPr>
      </w:pPr>
      <w:r w:rsidRPr="00FA0A8A">
        <w:rPr>
          <w:rFonts w:ascii="Arial" w:hAnsi="Arial" w:cs="Arial"/>
          <w:color w:val="auto"/>
          <w:sz w:val="40"/>
          <w:szCs w:val="40"/>
        </w:rPr>
        <w:t>Sumário</w:t>
      </w:r>
    </w:p>
    <w:p w:rsidR="00240F23" w:rsidRPr="00240F23" w:rsidRDefault="00240F23" w:rsidP="00240F23"/>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fldChar w:fldCharType="begin"/>
      </w:r>
      <w:r w:rsidRPr="00261BAD">
        <w:rPr>
          <w:rFonts w:ascii="Times New Roman" w:hAnsi="Times New Roman"/>
          <w:noProof/>
          <w:color w:val="0070C0"/>
        </w:rPr>
        <w:instrText xml:space="preserve"> TOC \o "1-3" \h \z \u </w:instrText>
      </w:r>
      <w:r w:rsidRPr="00261BAD">
        <w:rPr>
          <w:rFonts w:ascii="Times New Roman" w:hAnsi="Times New Roman"/>
          <w:noProof/>
          <w:color w:val="0070C0"/>
        </w:rPr>
        <w:fldChar w:fldCharType="separate"/>
      </w:r>
      <w:r w:rsidRPr="00261BAD">
        <w:rPr>
          <w:rFonts w:ascii="Times New Roman" w:hAnsi="Times New Roman"/>
          <w:noProof/>
          <w:color w:val="0070C0"/>
        </w:rPr>
        <w:t>Lista de Figuras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_Toc240451717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viii</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lastRenderedPageBreak/>
        <w:t>Lista de Tabelas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_Toc240451718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ix</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Abreviaturas e Siglas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_Toc240451719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x</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Símbolos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_Toc240451720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xi</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Gráficos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_Toc240451721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xii</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1: INTRODUÇÃO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_Toc240451722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1</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1.1. Contextualização e Motivação</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_Toc240451723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1</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1.2. Objetivos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_Toc240451724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1</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1.3. Organização da Monografia</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_Toc240451725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1</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2: REVISÃO BIBLIOGRÁFICA</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_Toc240451726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2</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2.1. Considerações Iniciais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_Toc240451727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2.2. Conceitos e Técnicas Relevantes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_Toc240451728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2.3. Trabalhos Relacionados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_Toc240451729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2.4. Considerações Finais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_Toc240451730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3: DESENVOLVIMENTO DO TRABALHO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_Toc240451731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3</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3.1. Considerações Iniciais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_Toc240451732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3</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3.2. Descrição do Problema</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_Toc240451733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3</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3.3. Descrição das Atividades Realizadas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_Toc240451734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3</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3.4. Resultados Obtidos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_Toc240451735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4</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3.5. Dificuldades, Limitações e Trabalhos Futuros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_Toc240451736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4</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3.6. Considerações Finais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_Toc240451737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4</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4: CONCLUSÃO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_Toc240451738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5</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4.1. Contribuições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_Toc240451739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5</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4.2. Considerações sobre o Curso de Graduação</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_Toc240451740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5</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REFERÊNCIAS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_Toc240451741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6</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lastRenderedPageBreak/>
        <w:t>APÊNDICE A – Título deste apêndice</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_Toc240451742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7</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ANEXO A – Título deste anexo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_Toc240451743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8</w:t>
      </w:r>
      <w:r w:rsidRPr="00261BAD">
        <w:rPr>
          <w:rFonts w:ascii="Times New Roman" w:hAnsi="Times New Roman"/>
          <w:noProof/>
          <w:color w:val="0070C0"/>
        </w:rPr>
        <w:fldChar w:fldCharType="end"/>
      </w:r>
    </w:p>
    <w:p w:rsidR="00B472B5" w:rsidRPr="00261BAD" w:rsidRDefault="00B472B5" w:rsidP="00DB154D">
      <w:pPr>
        <w:spacing w:line="480" w:lineRule="auto"/>
      </w:pPr>
      <w:r w:rsidRPr="00261BAD">
        <w:rPr>
          <w:b/>
          <w:caps/>
          <w:noProof/>
          <w:color w:val="0070C0"/>
          <w:sz w:val="22"/>
          <w:szCs w:val="22"/>
        </w:rPr>
        <w:fldChar w:fldCharType="end"/>
      </w:r>
    </w:p>
    <w:p w:rsidR="00B472B5" w:rsidRDefault="00B472B5"/>
    <w:p w:rsidR="00175A9C" w:rsidRDefault="00175A9C"/>
    <w:p w:rsidR="00A46B33" w:rsidRDefault="00A46B33"/>
    <w:p w:rsidR="00A46B33" w:rsidRDefault="00A46B33"/>
    <w:p w:rsidR="00A46B33" w:rsidRDefault="00A46B33" w:rsidP="00C01D58">
      <w:pPr>
        <w:pStyle w:val="Ttulo1"/>
      </w:pPr>
    </w:p>
    <w:p w:rsidR="00545C41" w:rsidRDefault="00A46B33" w:rsidP="00C01D58">
      <w:pPr>
        <w:pStyle w:val="Ttulo1"/>
      </w:pPr>
      <w:r>
        <w:br w:type="page"/>
      </w:r>
      <w:bookmarkStart w:id="1" w:name="_Toc240451384"/>
      <w:bookmarkStart w:id="2" w:name="_Toc240451547"/>
      <w:bookmarkStart w:id="3" w:name="_Toc240451717"/>
      <w:bookmarkStart w:id="4" w:name="_Toc223175047"/>
      <w:bookmarkStart w:id="5" w:name="_Toc223880326"/>
      <w:bookmarkStart w:id="6" w:name="_Toc238540329"/>
      <w:bookmarkStart w:id="7" w:name="_Toc240449889"/>
      <w:r w:rsidR="00545C41">
        <w:lastRenderedPageBreak/>
        <w:t>Lista de Figuras</w:t>
      </w:r>
      <w:bookmarkEnd w:id="1"/>
      <w:bookmarkEnd w:id="2"/>
      <w:bookmarkEnd w:id="3"/>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figuras ao decorrer do texto.</w:t>
      </w:r>
    </w:p>
    <w:p w:rsidR="00545C41" w:rsidRDefault="00545C41" w:rsidP="00FD5A77">
      <w:pPr>
        <w:rPr>
          <w:color w:val="0070C0"/>
        </w:rPr>
      </w:pPr>
      <w:r w:rsidRPr="00736FB1">
        <w:rPr>
          <w:b/>
          <w:color w:val="0070C0"/>
        </w:rPr>
        <w:t xml:space="preserve">Sugestão: </w:t>
      </w:r>
      <w:r w:rsidRPr="00736FB1">
        <w:rPr>
          <w:color w:val="0070C0"/>
        </w:rPr>
        <w:t>Utilize o índice de ilustrações (figuras) do Word para gerar automaticamente esta lista</w:t>
      </w:r>
      <w:r w:rsidR="00FD5A77">
        <w:rPr>
          <w:color w:val="0070C0"/>
        </w:rPr>
        <w:t>.</w:t>
      </w: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C01D58" w:rsidRDefault="00C01D58" w:rsidP="00FD5A77">
      <w:pPr>
        <w:rPr>
          <w:color w:val="0070C0"/>
        </w:rPr>
      </w:pPr>
    </w:p>
    <w:p w:rsidR="00545C41" w:rsidRDefault="00545C41" w:rsidP="00C01D58">
      <w:pPr>
        <w:pStyle w:val="Ttulo1"/>
      </w:pPr>
      <w:bookmarkStart w:id="8" w:name="_Toc240451385"/>
      <w:bookmarkStart w:id="9" w:name="_Toc240451548"/>
      <w:bookmarkStart w:id="10" w:name="_Toc240451718"/>
      <w:r>
        <w:t>Lista de Tabelas</w:t>
      </w:r>
      <w:bookmarkEnd w:id="8"/>
      <w:bookmarkEnd w:id="9"/>
      <w:bookmarkEnd w:id="10"/>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tabelas ao decorrer do texto.</w:t>
      </w:r>
    </w:p>
    <w:p w:rsidR="00545C41" w:rsidRPr="00736FB1" w:rsidRDefault="00545C41" w:rsidP="00545C41">
      <w:pPr>
        <w:rPr>
          <w:b/>
          <w:color w:val="0070C0"/>
        </w:rPr>
      </w:pPr>
      <w:r w:rsidRPr="00736FB1">
        <w:rPr>
          <w:b/>
          <w:color w:val="0070C0"/>
        </w:rPr>
        <w:t xml:space="preserve">Sugestão: </w:t>
      </w:r>
      <w:r w:rsidRPr="00736FB1">
        <w:rPr>
          <w:color w:val="0070C0"/>
        </w:rPr>
        <w:t>Utilize o índice de ilustrações (tabelas) do Word para gerar automaticamente esta lista.</w:t>
      </w:r>
    </w:p>
    <w:p w:rsidR="00545C41" w:rsidRDefault="00545C41" w:rsidP="00C01D58">
      <w:pPr>
        <w:pStyle w:val="Ttulo1"/>
      </w:pPr>
    </w:p>
    <w:p w:rsidR="00545C41" w:rsidRDefault="00545C41" w:rsidP="00C01D58">
      <w:pPr>
        <w:pStyle w:val="Ttulo1"/>
      </w:pPr>
    </w:p>
    <w:p w:rsidR="00545C41" w:rsidRDefault="00545C41" w:rsidP="00C01D58">
      <w:pPr>
        <w:pStyle w:val="Ttulo1"/>
      </w:pPr>
    </w:p>
    <w:p w:rsidR="00545C41" w:rsidRDefault="00545C41" w:rsidP="00C01D58">
      <w:pPr>
        <w:pStyle w:val="Ttulo1"/>
      </w:pPr>
    </w:p>
    <w:p w:rsidR="00545C41" w:rsidRDefault="00545C41" w:rsidP="00C01D58">
      <w:pPr>
        <w:pStyle w:val="Ttulo1"/>
      </w:pPr>
    </w:p>
    <w:p w:rsidR="00545C41" w:rsidRDefault="00545C41" w:rsidP="00C01D58">
      <w:pPr>
        <w:pStyle w:val="Ttulo1"/>
      </w:pPr>
    </w:p>
    <w:p w:rsidR="00545C41" w:rsidRDefault="00545C41" w:rsidP="00545C41"/>
    <w:p w:rsidR="00C01D58" w:rsidRDefault="00C01D58" w:rsidP="00545C41"/>
    <w:p w:rsidR="00C01D58" w:rsidRDefault="00C01D58" w:rsidP="00545C41"/>
    <w:p w:rsidR="00C01D58" w:rsidRDefault="00C01D58" w:rsidP="00545C41"/>
    <w:p w:rsidR="00C01D58" w:rsidRDefault="00C01D58" w:rsidP="00545C41"/>
    <w:p w:rsidR="00C01D58" w:rsidRDefault="00C01D58" w:rsidP="00545C41"/>
    <w:p w:rsidR="00C01D58" w:rsidRDefault="00C01D58" w:rsidP="00545C41"/>
    <w:p w:rsidR="00A46B33" w:rsidRDefault="00A46B33" w:rsidP="00C01D58">
      <w:pPr>
        <w:pStyle w:val="Ttulo1"/>
      </w:pPr>
      <w:bookmarkStart w:id="11" w:name="_Toc240451386"/>
      <w:bookmarkStart w:id="12" w:name="_Toc240451549"/>
      <w:bookmarkStart w:id="13" w:name="_Toc240451719"/>
      <w:r>
        <w:t>Lista de Abreviaturas</w:t>
      </w:r>
      <w:bookmarkEnd w:id="4"/>
      <w:bookmarkEnd w:id="5"/>
      <w:bookmarkEnd w:id="6"/>
      <w:bookmarkEnd w:id="7"/>
      <w:r w:rsidR="00905704">
        <w:t xml:space="preserve"> e Siglas</w:t>
      </w:r>
      <w:bookmarkEnd w:id="11"/>
      <w:bookmarkEnd w:id="12"/>
      <w:bookmarkEnd w:id="13"/>
    </w:p>
    <w:p w:rsidR="00A46B33" w:rsidRPr="00736FB1" w:rsidRDefault="00A46B33">
      <w:pPr>
        <w:rPr>
          <w:color w:val="0070C0"/>
        </w:rPr>
      </w:pPr>
      <w:r w:rsidRPr="00736FB1">
        <w:rPr>
          <w:b/>
          <w:color w:val="0070C0"/>
        </w:rPr>
        <w:t>Observação:</w:t>
      </w:r>
      <w:r w:rsidRPr="00736FB1">
        <w:rPr>
          <w:color w:val="0070C0"/>
        </w:rPr>
        <w:t xml:space="preserve"> Este item é opcional. Insira-o na monografia caso haja uma quantidade razoável de abreviaturas</w:t>
      </w:r>
      <w:r w:rsidR="00905704">
        <w:rPr>
          <w:color w:val="0070C0"/>
        </w:rPr>
        <w:t xml:space="preserve"> e siglas</w:t>
      </w:r>
      <w:r w:rsidRPr="00736FB1">
        <w:rPr>
          <w:color w:val="0070C0"/>
        </w:rPr>
        <w:t>.</w:t>
      </w:r>
    </w:p>
    <w:p w:rsidR="00A46B33" w:rsidRDefault="00A46B33" w:rsidP="00C01D58">
      <w:pPr>
        <w:pStyle w:val="Ttulo1"/>
      </w:pPr>
      <w:r>
        <w:br w:type="page"/>
      </w:r>
      <w:bookmarkStart w:id="14" w:name="_Toc223175048"/>
      <w:bookmarkStart w:id="15" w:name="_Toc223880327"/>
      <w:bookmarkStart w:id="16" w:name="_Toc238540330"/>
      <w:bookmarkStart w:id="17" w:name="_Toc240449890"/>
      <w:bookmarkStart w:id="18" w:name="_Toc240451387"/>
      <w:bookmarkStart w:id="19" w:name="_Toc240451550"/>
      <w:bookmarkStart w:id="20" w:name="_Toc240451720"/>
      <w:r>
        <w:lastRenderedPageBreak/>
        <w:t>Lista de Símbolos</w:t>
      </w:r>
      <w:bookmarkEnd w:id="14"/>
      <w:bookmarkEnd w:id="15"/>
      <w:bookmarkEnd w:id="16"/>
      <w:bookmarkEnd w:id="17"/>
      <w:bookmarkEnd w:id="18"/>
      <w:bookmarkEnd w:id="19"/>
      <w:bookmarkEnd w:id="20"/>
    </w:p>
    <w:p w:rsidR="00A46B33" w:rsidRPr="00736FB1" w:rsidRDefault="00A46B33">
      <w:pPr>
        <w:rPr>
          <w:color w:val="0070C0"/>
        </w:rPr>
      </w:pPr>
      <w:r w:rsidRPr="00736FB1">
        <w:rPr>
          <w:b/>
          <w:color w:val="0070C0"/>
        </w:rPr>
        <w:t>Observação:</w:t>
      </w:r>
      <w:r w:rsidRPr="00736FB1">
        <w:rPr>
          <w:color w:val="0070C0"/>
        </w:rPr>
        <w:t xml:space="preserve"> Este item é opcional. Insira-o na monografia caso haja uma quantidade razoável de símbolos.</w:t>
      </w:r>
    </w:p>
    <w:p w:rsidR="00A46B33" w:rsidRDefault="00A46B33" w:rsidP="00C01D58">
      <w:pPr>
        <w:pStyle w:val="Ttulo1"/>
      </w:pPr>
      <w:r>
        <w:br w:type="page"/>
      </w:r>
      <w:bookmarkStart w:id="21" w:name="_Toc223175049"/>
      <w:bookmarkStart w:id="22" w:name="_Toc223880328"/>
      <w:bookmarkStart w:id="23" w:name="_Toc238540331"/>
      <w:bookmarkStart w:id="24" w:name="_Toc240449891"/>
      <w:bookmarkStart w:id="25" w:name="_Toc240451388"/>
      <w:bookmarkStart w:id="26" w:name="_Toc240451551"/>
      <w:bookmarkStart w:id="27" w:name="_Toc240451721"/>
      <w:r>
        <w:lastRenderedPageBreak/>
        <w:t>Lista de Gráficos</w:t>
      </w:r>
      <w:bookmarkEnd w:id="21"/>
      <w:bookmarkEnd w:id="22"/>
      <w:bookmarkEnd w:id="23"/>
      <w:bookmarkEnd w:id="24"/>
      <w:bookmarkEnd w:id="25"/>
      <w:bookmarkEnd w:id="26"/>
      <w:bookmarkEnd w:id="27"/>
    </w:p>
    <w:p w:rsidR="00A46B33" w:rsidRPr="00736FB1" w:rsidRDefault="00A46B33">
      <w:pPr>
        <w:rPr>
          <w:color w:val="0070C0"/>
        </w:rPr>
      </w:pPr>
      <w:r w:rsidRPr="00736FB1">
        <w:rPr>
          <w:b/>
          <w:color w:val="0070C0"/>
        </w:rPr>
        <w:t>Observação:</w:t>
      </w:r>
      <w:r w:rsidRPr="00736FB1">
        <w:rPr>
          <w:color w:val="0070C0"/>
        </w:rPr>
        <w:t xml:space="preserve"> Este item é opcional. Insira-o na monografia caso haja gráficos ao decorrer do texto.</w:t>
      </w:r>
    </w:p>
    <w:p w:rsidR="00A46B33" w:rsidRPr="00736FB1" w:rsidRDefault="00A46B33">
      <w:pPr>
        <w:rPr>
          <w:b/>
          <w:color w:val="0070C0"/>
        </w:rPr>
      </w:pPr>
      <w:r w:rsidRPr="00736FB1">
        <w:rPr>
          <w:b/>
          <w:color w:val="0070C0"/>
        </w:rPr>
        <w:t xml:space="preserve">Sugestão: </w:t>
      </w:r>
      <w:r w:rsidRPr="00736FB1">
        <w:rPr>
          <w:color w:val="0070C0"/>
        </w:rPr>
        <w:t>Utilize o índice de ilustrações (gráficos) do Word para gerar automaticamente esta lista.</w:t>
      </w:r>
    </w:p>
    <w:p w:rsidR="00A46B33" w:rsidRDefault="00A46B33">
      <w:pPr>
        <w:rPr>
          <w:color w:val="FF0000"/>
        </w:rPr>
      </w:pPr>
    </w:p>
    <w:p w:rsidR="00545C41" w:rsidRDefault="00545C41">
      <w:pPr>
        <w:rPr>
          <w:color w:val="FF0000"/>
        </w:rPr>
      </w:pPr>
    </w:p>
    <w:p w:rsidR="00A46B33" w:rsidRPr="00736FB1" w:rsidRDefault="00A46B33" w:rsidP="00C01D58">
      <w:pPr>
        <w:pStyle w:val="Ttulo1"/>
      </w:pPr>
    </w:p>
    <w:p w:rsidR="00A46B33" w:rsidRPr="00736FB1" w:rsidRDefault="00A46B33">
      <w:pPr>
        <w:rPr>
          <w:color w:val="0070C0"/>
        </w:rPr>
        <w:sectPr w:rsidR="00A46B33" w:rsidRPr="00736FB1">
          <w:headerReference w:type="default" r:id="rId13"/>
          <w:pgSz w:w="11907" w:h="16840" w:code="9"/>
          <w:pgMar w:top="1701" w:right="1134" w:bottom="1134" w:left="1701" w:header="720" w:footer="720" w:gutter="0"/>
          <w:pgNumType w:fmt="lowerRoman" w:start="1"/>
          <w:cols w:space="720"/>
        </w:sectPr>
      </w:pPr>
    </w:p>
    <w:p w:rsidR="00A46B33" w:rsidRDefault="00A46B33" w:rsidP="00C01D58">
      <w:pPr>
        <w:pStyle w:val="Ttulo1"/>
      </w:pPr>
      <w:bookmarkStart w:id="28" w:name="_Toc223175052"/>
      <w:bookmarkStart w:id="29" w:name="_Toc223880331"/>
      <w:bookmarkStart w:id="30" w:name="_Toc238540334"/>
      <w:bookmarkStart w:id="31" w:name="_Toc240449894"/>
      <w:bookmarkStart w:id="32" w:name="_Toc240451389"/>
      <w:bookmarkStart w:id="33" w:name="_Toc240451552"/>
      <w:bookmarkStart w:id="34" w:name="_Toc240451722"/>
      <w:r>
        <w:lastRenderedPageBreak/>
        <w:t>CAPÍTULO 1: INTRODUÇÃO</w:t>
      </w:r>
      <w:bookmarkEnd w:id="28"/>
      <w:bookmarkEnd w:id="29"/>
      <w:bookmarkEnd w:id="30"/>
      <w:bookmarkEnd w:id="31"/>
      <w:bookmarkEnd w:id="32"/>
      <w:bookmarkEnd w:id="33"/>
      <w:bookmarkEnd w:id="34"/>
    </w:p>
    <w:p w:rsidR="0075678A" w:rsidRPr="00171F32" w:rsidRDefault="0075678A" w:rsidP="0075678A">
      <w:pPr>
        <w:rPr>
          <w:color w:val="0070C0"/>
        </w:rPr>
      </w:pPr>
      <w:r w:rsidRPr="00171F32">
        <w:rPr>
          <w:color w:val="0070C0"/>
        </w:rPr>
        <w:t>O capítulo de Introdução deve ter no máximo o total de 3 páginas.</w:t>
      </w:r>
    </w:p>
    <w:p w:rsidR="00A46B33" w:rsidRDefault="00A46B33">
      <w:pPr>
        <w:pStyle w:val="Ttulo2"/>
      </w:pPr>
      <w:bookmarkStart w:id="35" w:name="_Toc223175053"/>
      <w:bookmarkStart w:id="36" w:name="_Toc223880332"/>
      <w:bookmarkStart w:id="37" w:name="_Toc238540335"/>
      <w:bookmarkStart w:id="38" w:name="_Toc240449895"/>
      <w:bookmarkStart w:id="39" w:name="_Toc240451390"/>
      <w:bookmarkStart w:id="40" w:name="_Toc240451553"/>
      <w:bookmarkStart w:id="41" w:name="_Toc240451723"/>
      <w:r>
        <w:t>1.1. Contextualização e Motivação</w:t>
      </w:r>
      <w:bookmarkEnd w:id="35"/>
      <w:bookmarkEnd w:id="36"/>
      <w:bookmarkEnd w:id="37"/>
      <w:bookmarkEnd w:id="38"/>
      <w:bookmarkEnd w:id="39"/>
      <w:bookmarkEnd w:id="40"/>
      <w:bookmarkEnd w:id="41"/>
    </w:p>
    <w:p w:rsidR="00A46B33" w:rsidRPr="00736FB1" w:rsidRDefault="00A46B33">
      <w:pPr>
        <w:rPr>
          <w:color w:val="0070C0"/>
        </w:rPr>
      </w:pPr>
      <w:r w:rsidRPr="00736FB1">
        <w:rPr>
          <w:color w:val="0070C0"/>
        </w:rPr>
        <w:t xml:space="preserve">Nesta seção descrevem-se a área de pesquisa na qual o trabalho está inserido, o problema e/ou as circunstâncias que motivaram o projeto e as potenciais contribuições oriundas de sua realização. Além disso, é necessário sintetizar o que foi feito no Projeto I, caso o aluno esteja matriculado atualmente no Projeto II. </w:t>
      </w:r>
      <w:r w:rsidR="00993E2C">
        <w:rPr>
          <w:color w:val="0070C0"/>
        </w:rPr>
        <w:t>Se este projeto é continuidade do anterior, indique isto; se não é, assim mesmo, indique o que foi o anterior.</w:t>
      </w:r>
    </w:p>
    <w:p w:rsidR="00A46B33" w:rsidRDefault="00A46B33">
      <w:pPr>
        <w:pStyle w:val="Ttulo2"/>
      </w:pPr>
      <w:bookmarkStart w:id="42" w:name="_Toc223175054"/>
      <w:bookmarkStart w:id="43" w:name="_Toc223880333"/>
      <w:bookmarkStart w:id="44" w:name="_Toc238540336"/>
      <w:bookmarkStart w:id="45" w:name="_Toc240449896"/>
      <w:bookmarkStart w:id="46" w:name="_Toc240451391"/>
      <w:bookmarkStart w:id="47" w:name="_Toc240451554"/>
      <w:bookmarkStart w:id="48" w:name="_Toc240451724"/>
      <w:r>
        <w:t>1.2. Objetivos</w:t>
      </w:r>
      <w:bookmarkEnd w:id="42"/>
      <w:bookmarkEnd w:id="43"/>
      <w:bookmarkEnd w:id="44"/>
      <w:bookmarkEnd w:id="45"/>
      <w:bookmarkEnd w:id="46"/>
      <w:bookmarkEnd w:id="47"/>
      <w:bookmarkEnd w:id="48"/>
    </w:p>
    <w:p w:rsidR="00A46B33" w:rsidRPr="00736FB1" w:rsidRDefault="00A46B33">
      <w:pPr>
        <w:rPr>
          <w:color w:val="0070C0"/>
        </w:rPr>
      </w:pPr>
      <w:r w:rsidRPr="00736FB1">
        <w:rPr>
          <w:color w:val="0070C0"/>
        </w:rPr>
        <w:t xml:space="preserve">Indique claramente quais são os objetivos do trabalho, caracterizando de forma sucinta o </w:t>
      </w:r>
      <w:r w:rsidR="00993E2C">
        <w:rPr>
          <w:color w:val="0070C0"/>
        </w:rPr>
        <w:t>que se pretende atingir</w:t>
      </w:r>
      <w:r w:rsidRPr="00736FB1">
        <w:rPr>
          <w:color w:val="0070C0"/>
        </w:rPr>
        <w:t xml:space="preserve">. </w:t>
      </w:r>
      <w:r w:rsidR="00993E2C">
        <w:rPr>
          <w:color w:val="0070C0"/>
        </w:rPr>
        <w:t>Se o emprego de uma metodologia específica de trabalho for relevante, indique também; caso contrário, ela aparece apenas na seção de desenvolvimento do trabalho</w:t>
      </w:r>
      <w:r w:rsidRPr="00736FB1">
        <w:rPr>
          <w:color w:val="0070C0"/>
        </w:rPr>
        <w:t>.</w:t>
      </w:r>
    </w:p>
    <w:p w:rsidR="00A46B33" w:rsidRDefault="00A46B33">
      <w:pPr>
        <w:pStyle w:val="Ttulo2"/>
      </w:pPr>
      <w:bookmarkStart w:id="49" w:name="_Toc223175055"/>
      <w:bookmarkStart w:id="50" w:name="_Toc223880334"/>
      <w:bookmarkStart w:id="51" w:name="_Toc238540337"/>
      <w:bookmarkStart w:id="52" w:name="_Toc240449897"/>
      <w:bookmarkStart w:id="53" w:name="_Toc240451392"/>
      <w:bookmarkStart w:id="54" w:name="_Toc240451555"/>
      <w:bookmarkStart w:id="55" w:name="_Toc240451725"/>
      <w:r>
        <w:t>1.3. Organização d</w:t>
      </w:r>
      <w:bookmarkEnd w:id="49"/>
      <w:bookmarkEnd w:id="50"/>
      <w:bookmarkEnd w:id="51"/>
      <w:r w:rsidR="00156FAB">
        <w:t>a Monografia</w:t>
      </w:r>
      <w:bookmarkEnd w:id="52"/>
      <w:bookmarkEnd w:id="53"/>
      <w:bookmarkEnd w:id="54"/>
      <w:bookmarkEnd w:id="55"/>
    </w:p>
    <w:p w:rsidR="00A46B33" w:rsidRPr="00736FB1" w:rsidRDefault="00A46B33">
      <w:pPr>
        <w:rPr>
          <w:color w:val="0070C0"/>
        </w:rPr>
      </w:pPr>
      <w:r w:rsidRPr="00736FB1">
        <w:rPr>
          <w:color w:val="0070C0"/>
        </w:rPr>
        <w:t>Descreva a organização do restante da monografia, por exemplo, dizendo o que o leitor espera encontrar nos próximos capítulos. Indique também a exis</w:t>
      </w:r>
      <w:r w:rsidR="00993E2C">
        <w:rPr>
          <w:color w:val="0070C0"/>
        </w:rPr>
        <w:t>tência de apêndices e anexos, se houver</w:t>
      </w:r>
      <w:r w:rsidRPr="00736FB1">
        <w:rPr>
          <w:color w:val="0070C0"/>
        </w:rPr>
        <w:t>.</w:t>
      </w:r>
    </w:p>
    <w:p w:rsidR="00A46B33" w:rsidRDefault="00A46B33">
      <w:pPr>
        <w:rPr>
          <w:szCs w:val="24"/>
        </w:rPr>
      </w:pPr>
    </w:p>
    <w:p w:rsidR="00A46B33" w:rsidRDefault="00A46B33" w:rsidP="00C01D58">
      <w:pPr>
        <w:pStyle w:val="Ttulo1"/>
      </w:pPr>
      <w:r>
        <w:br w:type="page"/>
      </w:r>
      <w:bookmarkStart w:id="56" w:name="_Toc19248589"/>
      <w:bookmarkStart w:id="57" w:name="_Toc223175056"/>
      <w:bookmarkStart w:id="58" w:name="_Toc223880335"/>
      <w:bookmarkStart w:id="59" w:name="_Toc238540338"/>
      <w:bookmarkStart w:id="60" w:name="_Toc240449898"/>
      <w:bookmarkStart w:id="61" w:name="_Toc240451393"/>
      <w:bookmarkStart w:id="62" w:name="_Toc240451556"/>
      <w:bookmarkStart w:id="63" w:name="_Toc240451726"/>
      <w:r>
        <w:lastRenderedPageBreak/>
        <w:t xml:space="preserve">CAPÍTULO 2: </w:t>
      </w:r>
      <w:bookmarkEnd w:id="56"/>
      <w:r>
        <w:t>REVISÃO BIBLIOGRÁFICA</w:t>
      </w:r>
      <w:bookmarkEnd w:id="57"/>
      <w:bookmarkEnd w:id="58"/>
      <w:bookmarkEnd w:id="59"/>
      <w:bookmarkEnd w:id="60"/>
      <w:bookmarkEnd w:id="61"/>
      <w:bookmarkEnd w:id="62"/>
      <w:bookmarkEnd w:id="63"/>
    </w:p>
    <w:p w:rsidR="00171F32" w:rsidRPr="00171F32" w:rsidRDefault="00171F32" w:rsidP="00171F32">
      <w:pPr>
        <w:rPr>
          <w:color w:val="0070C0"/>
        </w:rPr>
      </w:pPr>
      <w:r w:rsidRPr="00171F32">
        <w:rPr>
          <w:color w:val="0070C0"/>
        </w:rPr>
        <w:t>Este capítulo não deve ultrapassar o total de 5 páginas.</w:t>
      </w:r>
    </w:p>
    <w:p w:rsidR="00A46B33" w:rsidRDefault="00A46B33">
      <w:pPr>
        <w:pStyle w:val="Ttulo2"/>
      </w:pPr>
      <w:bookmarkStart w:id="64" w:name="_Toc19248590"/>
      <w:bookmarkStart w:id="65" w:name="_Toc223175057"/>
      <w:bookmarkStart w:id="66" w:name="_Toc223880336"/>
      <w:bookmarkStart w:id="67" w:name="_Toc238540339"/>
      <w:bookmarkStart w:id="68" w:name="_Toc240449899"/>
      <w:bookmarkStart w:id="69" w:name="_Toc240451394"/>
      <w:bookmarkStart w:id="70" w:name="_Toc240451557"/>
      <w:bookmarkStart w:id="71" w:name="_Toc240451727"/>
      <w:r>
        <w:t>2.1. Considerações Iniciais</w:t>
      </w:r>
      <w:bookmarkEnd w:id="64"/>
      <w:bookmarkEnd w:id="65"/>
      <w:bookmarkEnd w:id="66"/>
      <w:bookmarkEnd w:id="67"/>
      <w:bookmarkEnd w:id="68"/>
      <w:bookmarkEnd w:id="69"/>
      <w:bookmarkEnd w:id="70"/>
      <w:bookmarkEnd w:id="71"/>
    </w:p>
    <w:p w:rsidR="00A46B33" w:rsidRPr="00736FB1" w:rsidRDefault="00A46B33" w:rsidP="00C740A4">
      <w:pPr>
        <w:rPr>
          <w:color w:val="0070C0"/>
        </w:rPr>
      </w:pPr>
      <w:r w:rsidRPr="00736FB1">
        <w:rPr>
          <w:color w:val="0070C0"/>
        </w:rPr>
        <w:t>Neste capítulo devem ser apresentados os conceitos e a terminologia básicos da área do projeto e o levantamento bibliográfico necessário para a realização do trabalho. Em particular, a descrição dos principais trabalhos de pesquisa relacionados com este (em geral, aqueles que representam o estado da arte na área de pesquisa em questão), bem como dos trabalhos que serviram de base para a solução proposta por este projeto (em geral, aqueles que apresentam técnicas ou recursos que foram utilizados pelo projeto). A divisão nas subseções a seguir é opcional.</w:t>
      </w:r>
      <w:r w:rsidR="00C740A4">
        <w:rPr>
          <w:color w:val="0070C0"/>
        </w:rPr>
        <w:t xml:space="preserve"> </w:t>
      </w:r>
      <w:r w:rsidRPr="00736FB1">
        <w:rPr>
          <w:color w:val="0070C0"/>
        </w:rPr>
        <w:t>Em particular, nesta seção (</w:t>
      </w:r>
      <w:r w:rsidR="006B2146">
        <w:rPr>
          <w:color w:val="0070C0"/>
        </w:rPr>
        <w:t>Considerações Iniciais),</w:t>
      </w:r>
      <w:r w:rsidRPr="00736FB1">
        <w:rPr>
          <w:color w:val="0070C0"/>
        </w:rPr>
        <w:t xml:space="preserve"> descreva sucintamente o que será apresentado neste capítulo.</w:t>
      </w:r>
      <w:r w:rsidR="00C740A4">
        <w:rPr>
          <w:color w:val="0070C0"/>
        </w:rPr>
        <w:t xml:space="preserve"> </w:t>
      </w:r>
      <w:r w:rsidRPr="00736FB1">
        <w:rPr>
          <w:color w:val="0070C0"/>
        </w:rPr>
        <w:t xml:space="preserve">As </w:t>
      </w:r>
      <w:bookmarkStart w:id="72" w:name="_Toc19248594"/>
      <w:r w:rsidRPr="00736FB1">
        <w:rPr>
          <w:color w:val="0070C0"/>
        </w:rPr>
        <w:t>seções a seguir podem ser organizadas da forma que melhor se adequar à sua monografia.</w:t>
      </w:r>
    </w:p>
    <w:p w:rsidR="00A46B33" w:rsidRPr="001F6E5D" w:rsidRDefault="00A46B33">
      <w:pPr>
        <w:pStyle w:val="Ttulo2"/>
      </w:pPr>
      <w:bookmarkStart w:id="73" w:name="_Toc223175058"/>
      <w:bookmarkStart w:id="74" w:name="_Toc223880337"/>
      <w:bookmarkStart w:id="75" w:name="_Toc238540340"/>
      <w:bookmarkStart w:id="76" w:name="_Toc240449900"/>
      <w:bookmarkStart w:id="77" w:name="_Toc240451395"/>
      <w:bookmarkStart w:id="78" w:name="_Toc240451558"/>
      <w:bookmarkStart w:id="79" w:name="_Toc240451728"/>
      <w:r>
        <w:t xml:space="preserve">2.2. </w:t>
      </w:r>
      <w:bookmarkEnd w:id="72"/>
      <w:bookmarkEnd w:id="73"/>
      <w:bookmarkEnd w:id="74"/>
      <w:bookmarkEnd w:id="75"/>
      <w:r w:rsidR="00C90C94" w:rsidRPr="001F6E5D">
        <w:t>Conceitos e Técnicas Relevantes</w:t>
      </w:r>
      <w:bookmarkEnd w:id="76"/>
      <w:bookmarkEnd w:id="77"/>
      <w:bookmarkEnd w:id="78"/>
      <w:bookmarkEnd w:id="79"/>
    </w:p>
    <w:p w:rsidR="00A46B33" w:rsidRDefault="00A46B33">
      <w:pPr>
        <w:pStyle w:val="Ttulo2"/>
      </w:pPr>
      <w:bookmarkStart w:id="80" w:name="_Toc223175061"/>
      <w:bookmarkStart w:id="81" w:name="_Toc223880340"/>
      <w:bookmarkStart w:id="82" w:name="_Toc238540343"/>
      <w:bookmarkStart w:id="83" w:name="_Toc240449901"/>
      <w:bookmarkStart w:id="84" w:name="_Toc240451396"/>
      <w:bookmarkStart w:id="85" w:name="_Toc240451559"/>
      <w:bookmarkStart w:id="86" w:name="_Toc240451729"/>
      <w:r>
        <w:t xml:space="preserve">2.3. </w:t>
      </w:r>
      <w:bookmarkEnd w:id="80"/>
      <w:bookmarkEnd w:id="81"/>
      <w:bookmarkEnd w:id="82"/>
      <w:r w:rsidR="00C90C94">
        <w:t>Trabalhos Relacionados</w:t>
      </w:r>
      <w:bookmarkEnd w:id="83"/>
      <w:bookmarkEnd w:id="84"/>
      <w:bookmarkEnd w:id="85"/>
      <w:bookmarkEnd w:id="86"/>
    </w:p>
    <w:p w:rsidR="00C90C94" w:rsidRPr="00C90C94" w:rsidRDefault="00C90C94" w:rsidP="00C90C94">
      <w:pPr>
        <w:widowControl w:val="0"/>
        <w:autoSpaceDE w:val="0"/>
        <w:autoSpaceDN w:val="0"/>
        <w:adjustRightInd w:val="0"/>
        <w:spacing w:before="0" w:after="0" w:line="240" w:lineRule="auto"/>
        <w:ind w:firstLine="0"/>
        <w:jc w:val="left"/>
        <w:rPr>
          <w:color w:val="0070C0"/>
        </w:rPr>
      </w:pPr>
      <w:proofErr w:type="spellStart"/>
      <w:r w:rsidRPr="00C90C94">
        <w:rPr>
          <w:color w:val="0070C0"/>
        </w:rPr>
        <w:t>Refereciar</w:t>
      </w:r>
      <w:proofErr w:type="spellEnd"/>
      <w:r w:rsidRPr="00C90C94">
        <w:rPr>
          <w:color w:val="0070C0"/>
        </w:rPr>
        <w:t xml:space="preserve"> aqui os trabalhos relacionados ao projeto. Não esquecer de citar a fonte</w:t>
      </w:r>
    </w:p>
    <w:p w:rsidR="00A46B33" w:rsidRPr="00C740A4" w:rsidRDefault="00C90C94" w:rsidP="00C740A4">
      <w:pPr>
        <w:ind w:firstLine="0"/>
        <w:rPr>
          <w:color w:val="0070C0"/>
        </w:rPr>
      </w:pPr>
      <w:proofErr w:type="gramStart"/>
      <w:r w:rsidRPr="00C90C94">
        <w:rPr>
          <w:color w:val="0070C0"/>
        </w:rPr>
        <w:t>corretamente</w:t>
      </w:r>
      <w:proofErr w:type="gramEnd"/>
      <w:r w:rsidRPr="00C90C94">
        <w:rPr>
          <w:color w:val="0070C0"/>
        </w:rPr>
        <w:t xml:space="preserve">, por exemplo [Silva e </w:t>
      </w:r>
      <w:proofErr w:type="spellStart"/>
      <w:r w:rsidRPr="00C90C94">
        <w:rPr>
          <w:color w:val="0070C0"/>
        </w:rPr>
        <w:t>Zhao</w:t>
      </w:r>
      <w:proofErr w:type="spellEnd"/>
      <w:r w:rsidRPr="00C90C94">
        <w:rPr>
          <w:color w:val="0070C0"/>
        </w:rPr>
        <w:t xml:space="preserve"> 2012].</w:t>
      </w:r>
    </w:p>
    <w:p w:rsidR="00A46B33" w:rsidRDefault="00A46B33">
      <w:pPr>
        <w:pStyle w:val="Ttulo2"/>
      </w:pPr>
      <w:bookmarkStart w:id="87" w:name="_Toc223175063"/>
      <w:bookmarkStart w:id="88" w:name="_Toc223880342"/>
      <w:bookmarkStart w:id="89" w:name="_Toc238540345"/>
      <w:bookmarkStart w:id="90" w:name="_Toc240449902"/>
      <w:bookmarkStart w:id="91" w:name="_Toc240451397"/>
      <w:bookmarkStart w:id="92" w:name="_Toc240451560"/>
      <w:bookmarkStart w:id="93" w:name="_Toc240451730"/>
      <w:r>
        <w:t>2.4. Considerações Finais</w:t>
      </w:r>
      <w:bookmarkEnd w:id="87"/>
      <w:bookmarkEnd w:id="88"/>
      <w:bookmarkEnd w:id="89"/>
      <w:bookmarkEnd w:id="90"/>
      <w:bookmarkEnd w:id="91"/>
      <w:bookmarkEnd w:id="92"/>
      <w:bookmarkEnd w:id="93"/>
    </w:p>
    <w:p w:rsidR="00A46B33" w:rsidRDefault="00A46B33">
      <w:pPr>
        <w:rPr>
          <w:color w:val="0070C0"/>
        </w:rPr>
      </w:pPr>
      <w:r w:rsidRPr="00736FB1">
        <w:rPr>
          <w:color w:val="0070C0"/>
        </w:rPr>
        <w:t>Nesta seção deve apresentar uma conclusão sobre este capítulo e introduzir brevemente o capítulo seguinte.</w:t>
      </w:r>
    </w:p>
    <w:p w:rsidR="00FD63B8" w:rsidRPr="00736FB1" w:rsidRDefault="00FD63B8">
      <w:pPr>
        <w:rPr>
          <w:color w:val="0070C0"/>
        </w:rPr>
      </w:pPr>
    </w:p>
    <w:p w:rsidR="00A46B33" w:rsidRDefault="00A46B33" w:rsidP="00C01D58">
      <w:pPr>
        <w:pStyle w:val="Ttulo1"/>
      </w:pPr>
      <w:bookmarkStart w:id="94" w:name="_Toc19248598"/>
      <w:bookmarkStart w:id="95" w:name="_Toc223175064"/>
      <w:bookmarkStart w:id="96" w:name="_Toc223880343"/>
      <w:bookmarkStart w:id="97" w:name="_Toc238540346"/>
      <w:bookmarkStart w:id="98" w:name="_Toc240449903"/>
      <w:bookmarkStart w:id="99" w:name="_Toc240451398"/>
      <w:bookmarkStart w:id="100" w:name="_Toc240451561"/>
      <w:bookmarkStart w:id="101" w:name="_Toc240451731"/>
      <w:r>
        <w:t xml:space="preserve">CAPÍTULO 3: </w:t>
      </w:r>
      <w:bookmarkEnd w:id="94"/>
      <w:r>
        <w:t>DESENVOLVIMENTO DO TRABALHO</w:t>
      </w:r>
      <w:bookmarkEnd w:id="95"/>
      <w:bookmarkEnd w:id="96"/>
      <w:bookmarkEnd w:id="97"/>
      <w:bookmarkEnd w:id="98"/>
      <w:bookmarkEnd w:id="99"/>
      <w:bookmarkEnd w:id="100"/>
      <w:bookmarkEnd w:id="101"/>
    </w:p>
    <w:p w:rsidR="00C90C94" w:rsidRPr="00C90C94" w:rsidRDefault="00C90C94" w:rsidP="00C90C94">
      <w:pPr>
        <w:rPr>
          <w:color w:val="0070C0"/>
        </w:rPr>
      </w:pPr>
      <w:r w:rsidRPr="00C90C94">
        <w:rPr>
          <w:color w:val="0070C0"/>
        </w:rPr>
        <w:t xml:space="preserve">Este capítulo não deve ultrapassar o total de </w:t>
      </w:r>
      <w:r w:rsidR="00080E4A">
        <w:rPr>
          <w:color w:val="0070C0"/>
        </w:rPr>
        <w:t>9</w:t>
      </w:r>
      <w:r w:rsidRPr="00C90C94">
        <w:rPr>
          <w:color w:val="0070C0"/>
        </w:rPr>
        <w:t xml:space="preserve"> páginas.</w:t>
      </w:r>
    </w:p>
    <w:p w:rsidR="00A46B33" w:rsidRDefault="00A46B33">
      <w:pPr>
        <w:pStyle w:val="Ttulo2"/>
      </w:pPr>
      <w:bookmarkStart w:id="102" w:name="_Toc223175065"/>
      <w:bookmarkStart w:id="103" w:name="_Toc223880344"/>
      <w:bookmarkStart w:id="104" w:name="_Toc238540347"/>
      <w:bookmarkStart w:id="105" w:name="_Toc240449904"/>
      <w:bookmarkStart w:id="106" w:name="_Toc240451399"/>
      <w:bookmarkStart w:id="107" w:name="_Toc240451562"/>
      <w:bookmarkStart w:id="108" w:name="_Toc240451732"/>
      <w:bookmarkStart w:id="109" w:name="_Toc19248607"/>
      <w:r>
        <w:lastRenderedPageBreak/>
        <w:t>3.1. Considerações Iniciais</w:t>
      </w:r>
      <w:bookmarkEnd w:id="102"/>
      <w:bookmarkEnd w:id="103"/>
      <w:bookmarkEnd w:id="104"/>
      <w:bookmarkEnd w:id="105"/>
      <w:bookmarkEnd w:id="106"/>
      <w:bookmarkEnd w:id="107"/>
      <w:bookmarkEnd w:id="108"/>
    </w:p>
    <w:p w:rsidR="00A46B33" w:rsidRPr="00736FB1" w:rsidRDefault="00A46B33">
      <w:pPr>
        <w:rPr>
          <w:color w:val="0070C0"/>
        </w:rPr>
      </w:pPr>
      <w:r w:rsidRPr="00736FB1">
        <w:rPr>
          <w:color w:val="0070C0"/>
        </w:rPr>
        <w:t>Neste capítulo o projeto deve ser detalhadamente descrito, de modo que o leitor identifique todos os passos da metodologia adotada, bem como todos os recursos e técnicas utilizados. Além disso, e quando for o caso, os resultados e sua avaliação devem ser descritos e analisados.</w:t>
      </w:r>
    </w:p>
    <w:p w:rsidR="00A46B33" w:rsidRPr="00736FB1" w:rsidRDefault="00A46B33">
      <w:pPr>
        <w:rPr>
          <w:color w:val="0070C0"/>
        </w:rPr>
      </w:pPr>
      <w:r w:rsidRPr="00736FB1">
        <w:rPr>
          <w:color w:val="0070C0"/>
        </w:rPr>
        <w:t>Em particular, nesta seção (Considerações Iniciais), deve-se descrever sucintamente o que será apresentado neste capítulo.</w:t>
      </w:r>
    </w:p>
    <w:p w:rsidR="00A46B33" w:rsidRPr="00736FB1" w:rsidRDefault="00A46B33">
      <w:pPr>
        <w:rPr>
          <w:color w:val="0070C0"/>
        </w:rPr>
      </w:pPr>
      <w:r w:rsidRPr="00736FB1">
        <w:rPr>
          <w:color w:val="0070C0"/>
        </w:rPr>
        <w:t>As seções a seguir podem ser organizada</w:t>
      </w:r>
      <w:r w:rsidR="006B2146">
        <w:rPr>
          <w:color w:val="0070C0"/>
        </w:rPr>
        <w:t>s da forma que melhor se adeque</w:t>
      </w:r>
      <w:r w:rsidRPr="00736FB1">
        <w:rPr>
          <w:color w:val="0070C0"/>
        </w:rPr>
        <w:t xml:space="preserve"> à sua monografia, contudo, são sugeridas as seguintes.</w:t>
      </w:r>
    </w:p>
    <w:p w:rsidR="00A46B33" w:rsidRDefault="00A46B33">
      <w:pPr>
        <w:pStyle w:val="Ttulo2"/>
      </w:pPr>
      <w:bookmarkStart w:id="110" w:name="_Toc223175066"/>
      <w:bookmarkStart w:id="111" w:name="_Toc223880345"/>
      <w:bookmarkStart w:id="112" w:name="_Toc238540348"/>
      <w:bookmarkStart w:id="113" w:name="_Toc240449905"/>
      <w:bookmarkStart w:id="114" w:name="_Toc240451400"/>
      <w:bookmarkStart w:id="115" w:name="_Toc240451563"/>
      <w:bookmarkStart w:id="116" w:name="_Toc240451733"/>
      <w:r>
        <w:t xml:space="preserve">3.2. </w:t>
      </w:r>
      <w:bookmarkEnd w:id="110"/>
      <w:bookmarkEnd w:id="111"/>
      <w:bookmarkEnd w:id="112"/>
      <w:r w:rsidR="007E2338">
        <w:t>Descrição do Problema</w:t>
      </w:r>
      <w:bookmarkEnd w:id="113"/>
      <w:bookmarkEnd w:id="114"/>
      <w:bookmarkEnd w:id="115"/>
      <w:bookmarkEnd w:id="116"/>
    </w:p>
    <w:p w:rsidR="00A46B33" w:rsidRPr="00736FB1" w:rsidRDefault="00A46B33">
      <w:pPr>
        <w:rPr>
          <w:color w:val="0070C0"/>
        </w:rPr>
      </w:pPr>
      <w:r w:rsidRPr="00736FB1">
        <w:rPr>
          <w:color w:val="0070C0"/>
        </w:rPr>
        <w:t>Nesta seção descreva os objetivos do trabalho, sua proposta e a metodologia geral para seu desenvolvimento (por exemplo, apresente a arquitetura do sistema que foi implementado, descrevendo a função de cada um de seus módulos; ou apresente todos os passos de um processo que deverá ser executado). O detalhamento do trabalho executado (por exemplo, como foi implementado cada módulo do sistema, ou cada etapa de um processo) deve ser feito na seção seguinte.</w:t>
      </w:r>
    </w:p>
    <w:p w:rsidR="00A46B33" w:rsidRDefault="00A46B33">
      <w:pPr>
        <w:pStyle w:val="Ttulo2"/>
      </w:pPr>
      <w:bookmarkStart w:id="117" w:name="_Toc223175067"/>
      <w:bookmarkStart w:id="118" w:name="_Toc223880346"/>
      <w:bookmarkStart w:id="119" w:name="_Toc238540349"/>
      <w:bookmarkStart w:id="120" w:name="_Toc240449906"/>
      <w:bookmarkStart w:id="121" w:name="_Toc240451401"/>
      <w:bookmarkStart w:id="122" w:name="_Toc240451564"/>
      <w:bookmarkStart w:id="123" w:name="_Toc240451734"/>
      <w:r>
        <w:t>3.3. Descrição das Atividades Realizadas</w:t>
      </w:r>
      <w:bookmarkEnd w:id="117"/>
      <w:bookmarkEnd w:id="118"/>
      <w:bookmarkEnd w:id="119"/>
      <w:bookmarkEnd w:id="120"/>
      <w:bookmarkEnd w:id="121"/>
      <w:bookmarkEnd w:id="122"/>
      <w:bookmarkEnd w:id="123"/>
    </w:p>
    <w:p w:rsidR="00A46B33" w:rsidRPr="00736FB1" w:rsidRDefault="00A46B33">
      <w:pPr>
        <w:rPr>
          <w:color w:val="0070C0"/>
        </w:rPr>
      </w:pPr>
      <w:r w:rsidRPr="00736FB1">
        <w:rPr>
          <w:color w:val="0070C0"/>
        </w:rPr>
        <w:t>Nesta seção o aluno deve descrever em detalhes cada etapa da metodologia descrita na seção anterior. Identifique todos os recursos/técnicas/sistemas utilizados em cada etapa.</w:t>
      </w:r>
      <w:r w:rsidR="006B2146">
        <w:rPr>
          <w:color w:val="0070C0"/>
        </w:rPr>
        <w:t xml:space="preserve"> Pode ser necessário criar várias subseções para acomodar todas as atividades realizadas.</w:t>
      </w:r>
    </w:p>
    <w:p w:rsidR="00A46B33" w:rsidRDefault="00A46B33">
      <w:pPr>
        <w:pStyle w:val="NormalWeb"/>
        <w:tabs>
          <w:tab w:val="left" w:pos="717"/>
        </w:tabs>
        <w:spacing w:before="0" w:after="0"/>
        <w:rPr>
          <w:rFonts w:ascii="Verdana" w:hAnsi="Verdana"/>
          <w:lang w:val="pt-BR"/>
        </w:rPr>
      </w:pPr>
    </w:p>
    <w:p w:rsidR="00A46B33" w:rsidRDefault="00A46B33">
      <w:pPr>
        <w:pStyle w:val="Ttulo2"/>
      </w:pPr>
      <w:bookmarkStart w:id="124" w:name="_Toc223175068"/>
      <w:bookmarkStart w:id="125" w:name="_Toc223880347"/>
      <w:bookmarkStart w:id="126" w:name="_Toc238540350"/>
      <w:bookmarkStart w:id="127" w:name="_Toc240449907"/>
      <w:bookmarkStart w:id="128" w:name="_Toc240451402"/>
      <w:bookmarkStart w:id="129" w:name="_Toc240451565"/>
      <w:bookmarkStart w:id="130" w:name="_Toc240451735"/>
      <w:r>
        <w:t>3.4. Resultados Obtidos</w:t>
      </w:r>
      <w:bookmarkEnd w:id="124"/>
      <w:bookmarkEnd w:id="125"/>
      <w:bookmarkEnd w:id="126"/>
      <w:bookmarkEnd w:id="127"/>
      <w:bookmarkEnd w:id="128"/>
      <w:bookmarkEnd w:id="129"/>
      <w:bookmarkEnd w:id="130"/>
    </w:p>
    <w:p w:rsidR="00A46B33" w:rsidRPr="00736FB1" w:rsidRDefault="00A46B33">
      <w:pPr>
        <w:rPr>
          <w:color w:val="0070C0"/>
        </w:rPr>
      </w:pPr>
      <w:r w:rsidRPr="00736FB1">
        <w:rPr>
          <w:color w:val="0070C0"/>
        </w:rPr>
        <w:t>Nesta seção</w:t>
      </w:r>
      <w:r w:rsidR="006B2146">
        <w:rPr>
          <w:color w:val="0070C0"/>
        </w:rPr>
        <w:t>,</w:t>
      </w:r>
      <w:r w:rsidRPr="00736FB1">
        <w:rPr>
          <w:color w:val="0070C0"/>
        </w:rPr>
        <w:t xml:space="preserve"> descreva o processo de obtenção dos resultados obtidos e analise-os à luz dos objetivos iniciais, bem como dos eventuais usuários (humanos ou não) de tais resultados. Preferencialmente, utilize critérios estabelecidos na área de pesquisa de seu projeto. Discuta sobre critérios utilizados para a validação do sistema, bem como os testes utilizados (se for o caso).</w:t>
      </w:r>
    </w:p>
    <w:p w:rsidR="00A46B33" w:rsidRDefault="00A46B33">
      <w:pPr>
        <w:rPr>
          <w:color w:val="FF0000"/>
        </w:rPr>
      </w:pPr>
    </w:p>
    <w:p w:rsidR="00A46B33" w:rsidRDefault="006B2146">
      <w:pPr>
        <w:pStyle w:val="Ttulo2"/>
      </w:pPr>
      <w:bookmarkStart w:id="131" w:name="_Toc238540351"/>
      <w:bookmarkStart w:id="132" w:name="_Toc240449908"/>
      <w:bookmarkStart w:id="133" w:name="_Toc240451403"/>
      <w:bookmarkStart w:id="134" w:name="_Toc240451566"/>
      <w:bookmarkStart w:id="135" w:name="_Toc240451736"/>
      <w:r>
        <w:lastRenderedPageBreak/>
        <w:t>3.5. Dificuldades,</w:t>
      </w:r>
      <w:r w:rsidR="00A46B33">
        <w:t xml:space="preserve"> Limitações</w:t>
      </w:r>
      <w:bookmarkEnd w:id="131"/>
      <w:r>
        <w:t xml:space="preserve"> e Trabalhos Futuros</w:t>
      </w:r>
      <w:bookmarkEnd w:id="132"/>
      <w:bookmarkEnd w:id="133"/>
      <w:bookmarkEnd w:id="134"/>
      <w:bookmarkEnd w:id="135"/>
    </w:p>
    <w:p w:rsidR="00A46B33" w:rsidRPr="00736FB1" w:rsidRDefault="00A46B33">
      <w:pPr>
        <w:rPr>
          <w:color w:val="0070C0"/>
        </w:rPr>
      </w:pPr>
      <w:r w:rsidRPr="00736FB1">
        <w:rPr>
          <w:color w:val="0070C0"/>
        </w:rPr>
        <w:t xml:space="preserve">Nesta seção, descreva as principais dificuldades e limitações encontradas durante a condução do trabalho. Sintetize lições aprendidas e comente sobre direções alternativas, se for o caso. Se pertinente, faça uma análise crítica da abordagem adotada em seu projeto, ou seja, você a considera adequada? Ela é limitada sob algum aspecto? </w:t>
      </w:r>
      <w:r w:rsidR="006B2146">
        <w:rPr>
          <w:color w:val="0070C0"/>
        </w:rPr>
        <w:t>Indique quais pontos, decorrentes dos resultados, ou não, poderão ou deverão ser abordados por trabalhos futuros.</w:t>
      </w:r>
    </w:p>
    <w:p w:rsidR="00A46B33" w:rsidRDefault="00A46B33">
      <w:pPr>
        <w:rPr>
          <w:color w:val="FF0000"/>
        </w:rPr>
      </w:pPr>
    </w:p>
    <w:p w:rsidR="00A46B33" w:rsidRDefault="00A46B33">
      <w:pPr>
        <w:pStyle w:val="Ttulo2"/>
      </w:pPr>
      <w:bookmarkStart w:id="136" w:name="_Toc223175069"/>
      <w:bookmarkStart w:id="137" w:name="_Toc223880348"/>
      <w:bookmarkStart w:id="138" w:name="_Toc238540352"/>
      <w:bookmarkStart w:id="139" w:name="_Toc240449909"/>
      <w:bookmarkStart w:id="140" w:name="_Toc240451404"/>
      <w:bookmarkStart w:id="141" w:name="_Toc240451567"/>
      <w:bookmarkStart w:id="142" w:name="_Toc240451737"/>
      <w:r>
        <w:t>3.6. Considerações Finais</w:t>
      </w:r>
      <w:bookmarkEnd w:id="136"/>
      <w:bookmarkEnd w:id="137"/>
      <w:bookmarkEnd w:id="138"/>
      <w:bookmarkEnd w:id="139"/>
      <w:bookmarkEnd w:id="140"/>
      <w:bookmarkEnd w:id="141"/>
      <w:bookmarkEnd w:id="142"/>
    </w:p>
    <w:p w:rsidR="00A46B33" w:rsidRPr="00736FB1" w:rsidRDefault="00A46B33">
      <w:pPr>
        <w:rPr>
          <w:color w:val="0070C0"/>
        </w:rPr>
      </w:pPr>
      <w:r w:rsidRPr="00736FB1">
        <w:rPr>
          <w:color w:val="0070C0"/>
        </w:rPr>
        <w:t>Nesta seção o aluno deve apresentar uma conclusão sobre este capítulo e introduzir brevemente o capítulo seguinte.</w:t>
      </w:r>
    </w:p>
    <w:p w:rsidR="00A46B33" w:rsidRDefault="00A46B33" w:rsidP="00C01D58">
      <w:pPr>
        <w:pStyle w:val="Ttulo1"/>
      </w:pPr>
    </w:p>
    <w:p w:rsidR="00A46B33" w:rsidRDefault="00A46B33" w:rsidP="00C01D58">
      <w:pPr>
        <w:pStyle w:val="Ttulo1"/>
      </w:pPr>
    </w:p>
    <w:p w:rsidR="00A46B33" w:rsidRDefault="00A46B33" w:rsidP="00C01D58">
      <w:pPr>
        <w:pStyle w:val="Ttulo1"/>
      </w:pPr>
      <w:r>
        <w:br w:type="page"/>
      </w:r>
      <w:bookmarkStart w:id="143" w:name="_Toc223175070"/>
      <w:bookmarkStart w:id="144" w:name="_Toc223880349"/>
      <w:bookmarkStart w:id="145" w:name="_Toc238540353"/>
      <w:bookmarkStart w:id="146" w:name="_Toc240449910"/>
      <w:bookmarkStart w:id="147" w:name="_Toc240451405"/>
      <w:bookmarkStart w:id="148" w:name="_Toc240451568"/>
      <w:bookmarkStart w:id="149" w:name="_Toc240451738"/>
      <w:bookmarkEnd w:id="109"/>
      <w:r>
        <w:lastRenderedPageBreak/>
        <w:t xml:space="preserve">CAPÍTULO </w:t>
      </w:r>
      <w:r w:rsidRPr="00736FB1">
        <w:t>4</w:t>
      </w:r>
      <w:r>
        <w:t>: CONCLUSÃO</w:t>
      </w:r>
      <w:bookmarkEnd w:id="143"/>
      <w:bookmarkEnd w:id="144"/>
      <w:bookmarkEnd w:id="145"/>
      <w:bookmarkEnd w:id="146"/>
      <w:bookmarkEnd w:id="147"/>
      <w:bookmarkEnd w:id="148"/>
      <w:bookmarkEnd w:id="149"/>
    </w:p>
    <w:p w:rsidR="00C90C94" w:rsidRPr="00C90C94" w:rsidRDefault="00C90C94" w:rsidP="00EE60AC">
      <w:pPr>
        <w:spacing w:line="240" w:lineRule="auto"/>
        <w:rPr>
          <w:color w:val="0070C0"/>
        </w:rPr>
      </w:pPr>
      <w:r w:rsidRPr="00C90C94">
        <w:rPr>
          <w:color w:val="0070C0"/>
        </w:rPr>
        <w:t>Este capítulo não deve ultrapassar o total de 3 páginas.</w:t>
      </w:r>
    </w:p>
    <w:p w:rsidR="00A46B33" w:rsidRPr="00736FB1" w:rsidRDefault="00A46B33" w:rsidP="00EE60AC">
      <w:pPr>
        <w:rPr>
          <w:color w:val="0070C0"/>
        </w:rPr>
      </w:pPr>
      <w:bookmarkStart w:id="150" w:name="_Toc223880350"/>
      <w:bookmarkStart w:id="151" w:name="_Toc223880944"/>
      <w:bookmarkStart w:id="152" w:name="_Toc223965459"/>
      <w:bookmarkStart w:id="153" w:name="_Toc223965581"/>
      <w:r w:rsidRPr="00736FB1">
        <w:rPr>
          <w:color w:val="0070C0"/>
        </w:rPr>
        <w:t xml:space="preserve">Neste </w:t>
      </w:r>
      <w:r w:rsidRPr="00EE60AC">
        <w:rPr>
          <w:color w:val="0070C0"/>
          <w:szCs w:val="24"/>
        </w:rPr>
        <w:t xml:space="preserve">capítulo, você deve expressar a sua visão crítica sobre alguns temas importantes. </w:t>
      </w:r>
      <w:r w:rsidR="00F925F2" w:rsidRPr="00EE60AC">
        <w:rPr>
          <w:color w:val="0070C0"/>
          <w:szCs w:val="24"/>
        </w:rPr>
        <w:t>Resuma suas</w:t>
      </w:r>
      <w:r w:rsidR="00EE60AC" w:rsidRPr="00EE60AC">
        <w:rPr>
          <w:color w:val="0070C0"/>
          <w:szCs w:val="24"/>
        </w:rPr>
        <w:t xml:space="preserve"> </w:t>
      </w:r>
      <w:r w:rsidR="00F925F2" w:rsidRPr="00EE60AC">
        <w:rPr>
          <w:color w:val="0070C0"/>
          <w:szCs w:val="24"/>
        </w:rPr>
        <w:t>atividades realizadas</w:t>
      </w:r>
      <w:r w:rsidR="00EE60AC" w:rsidRPr="00EE60AC">
        <w:rPr>
          <w:color w:val="0070C0"/>
          <w:szCs w:val="24"/>
        </w:rPr>
        <w:t xml:space="preserve">, </w:t>
      </w:r>
      <w:r w:rsidR="00F925F2" w:rsidRPr="00EE60AC">
        <w:rPr>
          <w:color w:val="0070C0"/>
          <w:szCs w:val="24"/>
        </w:rPr>
        <w:t>fazendo uma</w:t>
      </w:r>
      <w:r w:rsidR="00EE60AC" w:rsidRPr="00EE60AC">
        <w:rPr>
          <w:color w:val="0070C0"/>
          <w:szCs w:val="24"/>
        </w:rPr>
        <w:t xml:space="preserve"> análise </w:t>
      </w:r>
      <w:r w:rsidR="00F925F2" w:rsidRPr="00EE60AC">
        <w:rPr>
          <w:color w:val="0070C0"/>
          <w:szCs w:val="24"/>
        </w:rPr>
        <w:t>geral sobre</w:t>
      </w:r>
      <w:r w:rsidR="00EE60AC" w:rsidRPr="00EE60AC">
        <w:rPr>
          <w:color w:val="0070C0"/>
          <w:szCs w:val="24"/>
        </w:rPr>
        <w:t xml:space="preserve"> </w:t>
      </w:r>
      <w:r w:rsidR="00F925F2" w:rsidRPr="00EE60AC">
        <w:rPr>
          <w:color w:val="0070C0"/>
          <w:szCs w:val="24"/>
        </w:rPr>
        <w:t>quais os</w:t>
      </w:r>
      <w:r w:rsidR="00EE60AC" w:rsidRPr="00EE60AC">
        <w:rPr>
          <w:color w:val="0070C0"/>
          <w:szCs w:val="24"/>
        </w:rPr>
        <w:t xml:space="preserve"> conhecimentos/</w:t>
      </w:r>
      <w:r w:rsidR="00F925F2" w:rsidRPr="00EE60AC">
        <w:rPr>
          <w:color w:val="0070C0"/>
          <w:szCs w:val="24"/>
        </w:rPr>
        <w:t>disciplinas de</w:t>
      </w:r>
      <w:r w:rsidR="00EE60AC" w:rsidRPr="00EE60AC">
        <w:rPr>
          <w:color w:val="0070C0"/>
          <w:szCs w:val="24"/>
        </w:rPr>
        <w:t xml:space="preserve"> graduação </w:t>
      </w:r>
      <w:r w:rsidR="00F925F2" w:rsidRPr="00EE60AC">
        <w:rPr>
          <w:color w:val="0070C0"/>
          <w:szCs w:val="24"/>
        </w:rPr>
        <w:t>lhe foram mais úteis</w:t>
      </w:r>
      <w:r w:rsidR="00EE60AC" w:rsidRPr="00EE60AC">
        <w:rPr>
          <w:color w:val="0070C0"/>
          <w:szCs w:val="24"/>
        </w:rPr>
        <w:t xml:space="preserve">. </w:t>
      </w:r>
      <w:r w:rsidRPr="00EE60AC">
        <w:rPr>
          <w:color w:val="0070C0"/>
          <w:szCs w:val="24"/>
        </w:rPr>
        <w:t>Teça conclusões a respeito do trabalho desenvolvido</w:t>
      </w:r>
      <w:r w:rsidRPr="00736FB1">
        <w:rPr>
          <w:color w:val="0070C0"/>
        </w:rPr>
        <w:t>, experiências adquiridas e lições aprendidas.</w:t>
      </w:r>
    </w:p>
    <w:p w:rsidR="00A46B33" w:rsidRDefault="00A46B33">
      <w:pPr>
        <w:pStyle w:val="Ttulo2"/>
      </w:pPr>
      <w:bookmarkStart w:id="154" w:name="_Toc223880351"/>
      <w:bookmarkStart w:id="155" w:name="_Toc238540354"/>
      <w:bookmarkStart w:id="156" w:name="_Toc240449911"/>
      <w:bookmarkStart w:id="157" w:name="_Toc240451406"/>
      <w:bookmarkStart w:id="158" w:name="_Toc240451569"/>
      <w:bookmarkStart w:id="159" w:name="_Toc240451739"/>
      <w:bookmarkEnd w:id="150"/>
      <w:bookmarkEnd w:id="151"/>
      <w:bookmarkEnd w:id="152"/>
      <w:bookmarkEnd w:id="153"/>
      <w:r>
        <w:t>4.1. Contribuições</w:t>
      </w:r>
      <w:bookmarkEnd w:id="154"/>
      <w:bookmarkEnd w:id="155"/>
      <w:bookmarkEnd w:id="156"/>
      <w:bookmarkEnd w:id="157"/>
      <w:bookmarkEnd w:id="158"/>
      <w:bookmarkEnd w:id="159"/>
    </w:p>
    <w:p w:rsidR="00A46B33" w:rsidRPr="00736FB1" w:rsidRDefault="00A46B33">
      <w:pPr>
        <w:rPr>
          <w:color w:val="0070C0"/>
          <w:szCs w:val="24"/>
        </w:rPr>
      </w:pPr>
      <w:r w:rsidRPr="00736FB1">
        <w:rPr>
          <w:color w:val="0070C0"/>
          <w:szCs w:val="24"/>
        </w:rPr>
        <w:t xml:space="preserve">Nesta seção, o aluno deve destacar as </w:t>
      </w:r>
      <w:r w:rsidRPr="00736FB1">
        <w:rPr>
          <w:color w:val="0070C0"/>
        </w:rPr>
        <w:t xml:space="preserve">principais contribuições do trabalho realizado. </w:t>
      </w:r>
      <w:r w:rsidRPr="00736FB1">
        <w:rPr>
          <w:color w:val="0070C0"/>
          <w:szCs w:val="24"/>
        </w:rPr>
        <w:t>Apresente também as contribuições que o traba</w:t>
      </w:r>
      <w:r w:rsidR="006B2146">
        <w:rPr>
          <w:color w:val="0070C0"/>
          <w:szCs w:val="24"/>
        </w:rPr>
        <w:t>lho lhe proporcionou como profissional</w:t>
      </w:r>
      <w:r w:rsidRPr="00736FB1">
        <w:rPr>
          <w:color w:val="0070C0"/>
          <w:szCs w:val="24"/>
        </w:rPr>
        <w:t>.</w:t>
      </w:r>
    </w:p>
    <w:p w:rsidR="00A46B33" w:rsidRDefault="00A46B33">
      <w:pPr>
        <w:rPr>
          <w:color w:val="FF0000"/>
          <w:szCs w:val="24"/>
        </w:rPr>
      </w:pPr>
    </w:p>
    <w:p w:rsidR="00A46B33" w:rsidRDefault="00A46B33">
      <w:pPr>
        <w:pStyle w:val="Ttulo2"/>
      </w:pPr>
      <w:bookmarkStart w:id="160" w:name="_Toc238540355"/>
      <w:bookmarkStart w:id="161" w:name="_Toc240449912"/>
      <w:bookmarkStart w:id="162" w:name="_Toc240451407"/>
      <w:bookmarkStart w:id="163" w:name="_Toc240451570"/>
      <w:bookmarkStart w:id="164" w:name="_Toc240451740"/>
      <w:r>
        <w:t>4.2. Considerações sobre o Curso de Graduação</w:t>
      </w:r>
      <w:bookmarkEnd w:id="160"/>
      <w:bookmarkEnd w:id="161"/>
      <w:bookmarkEnd w:id="162"/>
      <w:bookmarkEnd w:id="163"/>
      <w:bookmarkEnd w:id="164"/>
    </w:p>
    <w:p w:rsidR="00A46B33" w:rsidRDefault="00A46B33">
      <w:pPr>
        <w:pStyle w:val="TextosemFormatao"/>
      </w:pPr>
    </w:p>
    <w:p w:rsidR="00A46B33" w:rsidRPr="00736FB1" w:rsidRDefault="00A46B33">
      <w:pPr>
        <w:rPr>
          <w:color w:val="0070C0"/>
          <w:szCs w:val="24"/>
        </w:rPr>
      </w:pPr>
      <w:r w:rsidRPr="00736FB1">
        <w:rPr>
          <w:color w:val="0070C0"/>
          <w:szCs w:val="24"/>
        </w:rPr>
        <w:t>Coloque aqui as suas críticas ao curso de graduação, pontuando os pontos fracos, (e porque não) os fortes também, que limitaram (ou contribuíram para) suas ações no desenvolvimento do trabalho.</w:t>
      </w:r>
    </w:p>
    <w:p w:rsidR="00A46B33" w:rsidRPr="00736FB1" w:rsidRDefault="00A46B33">
      <w:pPr>
        <w:rPr>
          <w:color w:val="0070C0"/>
          <w:szCs w:val="24"/>
        </w:rPr>
      </w:pPr>
      <w:r w:rsidRPr="00736FB1">
        <w:rPr>
          <w:color w:val="0070C0"/>
          <w:szCs w:val="24"/>
        </w:rPr>
        <w:t>Faça sugestões que você achar pertinente para a melhora do curso, disciplinas ou temas novos a serem abordados, etc.</w:t>
      </w:r>
    </w:p>
    <w:p w:rsidR="00A46B33" w:rsidRDefault="00A46B33">
      <w:pPr>
        <w:rPr>
          <w:color w:val="FF0000"/>
          <w:szCs w:val="24"/>
        </w:rPr>
      </w:pPr>
    </w:p>
    <w:p w:rsidR="00A46B33" w:rsidRDefault="00A46B33" w:rsidP="00C01D58">
      <w:pPr>
        <w:pStyle w:val="Ttulo1"/>
      </w:pPr>
      <w:r>
        <w:rPr>
          <w:sz w:val="24"/>
          <w:szCs w:val="24"/>
        </w:rPr>
        <w:br w:type="page"/>
      </w:r>
      <w:bookmarkStart w:id="165" w:name="_Toc223175072"/>
      <w:bookmarkStart w:id="166" w:name="_Toc223880353"/>
      <w:bookmarkStart w:id="167" w:name="_Toc238540357"/>
      <w:bookmarkStart w:id="168" w:name="_Toc240449913"/>
      <w:bookmarkStart w:id="169" w:name="_Toc240451408"/>
      <w:bookmarkStart w:id="170" w:name="_Toc240451571"/>
      <w:bookmarkStart w:id="171" w:name="_Toc240451741"/>
      <w:r>
        <w:lastRenderedPageBreak/>
        <w:t>REFERÊNCIAS</w:t>
      </w:r>
      <w:bookmarkEnd w:id="165"/>
      <w:bookmarkEnd w:id="166"/>
      <w:bookmarkEnd w:id="167"/>
      <w:bookmarkEnd w:id="168"/>
      <w:bookmarkEnd w:id="169"/>
      <w:bookmarkEnd w:id="170"/>
      <w:bookmarkEnd w:id="171"/>
    </w:p>
    <w:p w:rsidR="00A46B33" w:rsidRPr="00736FB1" w:rsidRDefault="00A46B33">
      <w:pPr>
        <w:rPr>
          <w:b/>
          <w:color w:val="0070C0"/>
        </w:rPr>
      </w:pPr>
      <w:r w:rsidRPr="00736FB1">
        <w:rPr>
          <w:b/>
          <w:color w:val="0070C0"/>
        </w:rPr>
        <w:t>Observação 1:</w:t>
      </w:r>
      <w:r w:rsidRPr="00736FB1">
        <w:rPr>
          <w:color w:val="0070C0"/>
        </w:rPr>
        <w:t xml:space="preserve"> É </w:t>
      </w:r>
      <w:r w:rsidRPr="00736FB1">
        <w:rPr>
          <w:color w:val="0070C0"/>
          <w:u w:val="single"/>
        </w:rPr>
        <w:t>obrigatório</w:t>
      </w:r>
      <w:r w:rsidRPr="00736FB1">
        <w:rPr>
          <w:color w:val="0070C0"/>
        </w:rPr>
        <w:t xml:space="preserve"> </w:t>
      </w:r>
      <w:r w:rsidR="006B2146">
        <w:rPr>
          <w:color w:val="0070C0"/>
        </w:rPr>
        <w:t>que a monografia tenha</w:t>
      </w:r>
      <w:r w:rsidRPr="00736FB1">
        <w:rPr>
          <w:color w:val="0070C0"/>
        </w:rPr>
        <w:t xml:space="preserve"> uma lista de referências que deve estar contida neste item.</w:t>
      </w:r>
    </w:p>
    <w:p w:rsidR="00A46B33" w:rsidRPr="00736FB1" w:rsidRDefault="00A46B33">
      <w:pPr>
        <w:rPr>
          <w:color w:val="0070C0"/>
        </w:rPr>
      </w:pPr>
      <w:r w:rsidRPr="00736FB1">
        <w:rPr>
          <w:b/>
          <w:color w:val="0070C0"/>
        </w:rPr>
        <w:t>Observação 2:</w:t>
      </w:r>
      <w:r w:rsidRPr="00736FB1">
        <w:rPr>
          <w:color w:val="0070C0"/>
        </w:rPr>
        <w:t xml:space="preserve"> As referências devem estar em ordem alfabética pelo sobrenome do primeiro autor. </w:t>
      </w:r>
    </w:p>
    <w:p w:rsidR="00A46B33" w:rsidRPr="00736FB1" w:rsidRDefault="00A46B33">
      <w:pPr>
        <w:rPr>
          <w:color w:val="0070C0"/>
        </w:rPr>
      </w:pPr>
      <w:r w:rsidRPr="00736FB1">
        <w:rPr>
          <w:b/>
          <w:color w:val="0070C0"/>
        </w:rPr>
        <w:t>Observação 3:</w:t>
      </w:r>
      <w:r w:rsidRPr="00736FB1">
        <w:rPr>
          <w:color w:val="0070C0"/>
        </w:rPr>
        <w:t xml:space="preserve"> Todos os documentos referenciados nesse item (livros, artigos, relatórios técnicos, sites, entre outros) deverão ter sido citados no texto. </w:t>
      </w:r>
    </w:p>
    <w:p w:rsidR="00A46B33" w:rsidRPr="00736FB1" w:rsidRDefault="00A46B33">
      <w:pPr>
        <w:rPr>
          <w:color w:val="0070C0"/>
        </w:rPr>
      </w:pPr>
      <w:r w:rsidRPr="00736FB1">
        <w:rPr>
          <w:b/>
          <w:color w:val="0070C0"/>
        </w:rPr>
        <w:t>Observação 4:</w:t>
      </w:r>
      <w:r w:rsidRPr="00736FB1">
        <w:rPr>
          <w:color w:val="0070C0"/>
        </w:rPr>
        <w:t xml:space="preserve"> Todos as citações no decorrer do texto deverão ser listadas neste item.</w:t>
      </w:r>
    </w:p>
    <w:p w:rsidR="00A46B33" w:rsidRDefault="00A46B33">
      <w:pPr>
        <w:rPr>
          <w:color w:val="0070C0"/>
        </w:rPr>
      </w:pPr>
      <w:r w:rsidRPr="00736FB1">
        <w:rPr>
          <w:b/>
          <w:color w:val="0070C0"/>
        </w:rPr>
        <w:t>Observação 5:</w:t>
      </w:r>
      <w:r w:rsidRPr="00736FB1">
        <w:rPr>
          <w:color w:val="0070C0"/>
        </w:rPr>
        <w:t xml:space="preserve"> É obrigatório que a lista de referências esteja de acordo com a norma </w:t>
      </w:r>
      <w:r w:rsidR="006B2146">
        <w:rPr>
          <w:color w:val="0070C0"/>
        </w:rPr>
        <w:t>NBR-6023/2002 para referências</w:t>
      </w:r>
      <w:r w:rsidRPr="00736FB1">
        <w:rPr>
          <w:color w:val="0070C0"/>
        </w:rPr>
        <w:t xml:space="preserve"> bibliográfica</w:t>
      </w:r>
      <w:r w:rsidR="006B2146">
        <w:rPr>
          <w:color w:val="0070C0"/>
        </w:rPr>
        <w:t>s</w:t>
      </w:r>
      <w:r w:rsidRPr="00736FB1">
        <w:rPr>
          <w:color w:val="0070C0"/>
        </w:rPr>
        <w:t>.</w:t>
      </w:r>
    </w:p>
    <w:p w:rsidR="00EE60AC" w:rsidRPr="009B6980" w:rsidRDefault="00EE60AC">
      <w:pPr>
        <w:rPr>
          <w:color w:val="0070C0"/>
          <w:lang w:val="en-US"/>
        </w:rPr>
      </w:pPr>
      <w:proofErr w:type="spellStart"/>
      <w:r w:rsidRPr="009B6980">
        <w:rPr>
          <w:color w:val="0070C0"/>
          <w:lang w:val="en-US"/>
        </w:rPr>
        <w:t>Exemplo</w:t>
      </w:r>
      <w:proofErr w:type="spellEnd"/>
      <w:r w:rsidRPr="009B6980">
        <w:rPr>
          <w:color w:val="0070C0"/>
          <w:lang w:val="en-US"/>
        </w:rPr>
        <w:t>:</w:t>
      </w:r>
    </w:p>
    <w:p w:rsidR="00EE60AC" w:rsidRPr="00EE60AC" w:rsidRDefault="00EE60AC" w:rsidP="00EE60AC">
      <w:pPr>
        <w:widowControl w:val="0"/>
        <w:autoSpaceDE w:val="0"/>
        <w:autoSpaceDN w:val="0"/>
        <w:adjustRightInd w:val="0"/>
        <w:spacing w:before="0" w:after="0" w:line="240" w:lineRule="auto"/>
        <w:ind w:firstLine="0"/>
        <w:jc w:val="left"/>
        <w:rPr>
          <w:szCs w:val="24"/>
          <w:lang w:val="en-US" w:eastAsia="en-US"/>
        </w:rPr>
      </w:pPr>
      <w:r>
        <w:rPr>
          <w:szCs w:val="24"/>
          <w:lang w:val="en-US" w:eastAsia="en-US"/>
        </w:rPr>
        <w:t xml:space="preserve">[Silva e Zhao 2012]SILVA, T. C.; ZHAO, L. </w:t>
      </w:r>
      <w:r w:rsidRPr="00903CA0">
        <w:rPr>
          <w:szCs w:val="24"/>
          <w:lang w:val="en-US" w:eastAsia="en-US"/>
        </w:rPr>
        <w:t>Network-based high level data classification.</w:t>
      </w:r>
      <w:r>
        <w:rPr>
          <w:szCs w:val="24"/>
          <w:lang w:val="en-US" w:eastAsia="en-US"/>
        </w:rPr>
        <w:t xml:space="preserve"> Neural Networks and Learning Systems, IEEE Transactions on, 2012. v. 23, n. 6, p. 954–970, 2012.</w:t>
      </w:r>
    </w:p>
    <w:p w:rsidR="00A46B33" w:rsidRPr="009B6980" w:rsidRDefault="00A46B33">
      <w:pPr>
        <w:rPr>
          <w:color w:val="FF0000"/>
          <w:lang w:val="en-US"/>
        </w:rPr>
      </w:pPr>
    </w:p>
    <w:p w:rsidR="00A46B33" w:rsidRPr="00736FB1" w:rsidRDefault="00A46B33" w:rsidP="00C01D58">
      <w:pPr>
        <w:pStyle w:val="Ttulo1"/>
      </w:pPr>
      <w:bookmarkStart w:id="172" w:name="_Toc19248608"/>
      <w:r w:rsidRPr="00213AB4">
        <w:br w:type="page"/>
      </w:r>
      <w:bookmarkStart w:id="173" w:name="_Toc223175075"/>
      <w:bookmarkStart w:id="174" w:name="_Toc223880356"/>
      <w:bookmarkStart w:id="175" w:name="_Toc238540358"/>
      <w:bookmarkStart w:id="176" w:name="_Toc240449914"/>
      <w:bookmarkStart w:id="177" w:name="_Toc240451409"/>
      <w:bookmarkStart w:id="178" w:name="_Toc240451572"/>
      <w:bookmarkStart w:id="179" w:name="_Toc240451742"/>
      <w:r>
        <w:lastRenderedPageBreak/>
        <w:t xml:space="preserve">APÊNDICE A </w:t>
      </w:r>
      <w:r>
        <w:rPr>
          <w:color w:val="000000"/>
        </w:rPr>
        <w:t xml:space="preserve">– </w:t>
      </w:r>
      <w:r w:rsidRPr="00736FB1">
        <w:t>Título deste apêndice</w:t>
      </w:r>
      <w:bookmarkEnd w:id="173"/>
      <w:bookmarkEnd w:id="174"/>
      <w:bookmarkEnd w:id="175"/>
      <w:bookmarkEnd w:id="176"/>
      <w:bookmarkEnd w:id="177"/>
      <w:bookmarkEnd w:id="178"/>
      <w:bookmarkEnd w:id="179"/>
      <w:r w:rsidRPr="00736FB1">
        <w:t xml:space="preserve"> </w:t>
      </w:r>
    </w:p>
    <w:p w:rsidR="00A46B33" w:rsidRPr="00736FB1" w:rsidRDefault="00A46B33">
      <w:pPr>
        <w:rPr>
          <w:color w:val="0070C0"/>
        </w:rPr>
      </w:pPr>
      <w:r w:rsidRPr="00736FB1">
        <w:rPr>
          <w:b/>
          <w:color w:val="0070C0"/>
        </w:rPr>
        <w:t>Observação 1:</w:t>
      </w:r>
      <w:r w:rsidRPr="00736FB1">
        <w:rPr>
          <w:color w:val="0070C0"/>
        </w:rPr>
        <w:t xml:space="preserve"> Apêndice consiste em um texto ou documento elaborado pelo autor, a fim de complementar sua argumentação, sem prejuízo da unidade nuclear do trabalho. Os apêndices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00736FB1">
        <w:rPr>
          <w:color w:val="0070C0"/>
        </w:rPr>
        <w:t xml:space="preserve"> Se houver</w:t>
      </w:r>
      <w:r w:rsidRPr="00736FB1">
        <w:rPr>
          <w:color w:val="0070C0"/>
        </w:rPr>
        <w:t xml:space="preserve"> mais apêndices, identifique-os como Apêndice B, Apêndice C e assim por diante.</w:t>
      </w:r>
    </w:p>
    <w:p w:rsidR="00A46B33" w:rsidRDefault="00A46B33" w:rsidP="00C01D58">
      <w:pPr>
        <w:pStyle w:val="Ttulo1"/>
      </w:pPr>
      <w:r w:rsidRPr="00736FB1">
        <w:br w:type="page"/>
      </w:r>
      <w:bookmarkStart w:id="180" w:name="_Toc223175076"/>
      <w:bookmarkStart w:id="181" w:name="_Toc223880357"/>
      <w:bookmarkStart w:id="182" w:name="_Toc238540359"/>
      <w:bookmarkStart w:id="183" w:name="_Toc240449915"/>
      <w:bookmarkStart w:id="184" w:name="_Toc240451410"/>
      <w:bookmarkStart w:id="185" w:name="_Toc240451573"/>
      <w:bookmarkStart w:id="186" w:name="_Toc240451743"/>
      <w:r>
        <w:lastRenderedPageBreak/>
        <w:t>ANEXO</w:t>
      </w:r>
      <w:bookmarkEnd w:id="172"/>
      <w:r>
        <w:t xml:space="preserve"> A </w:t>
      </w:r>
      <w:r>
        <w:rPr>
          <w:color w:val="000000"/>
        </w:rPr>
        <w:t xml:space="preserve">– </w:t>
      </w:r>
      <w:r w:rsidRPr="00736FB1">
        <w:t>Título deste anexo</w:t>
      </w:r>
      <w:bookmarkEnd w:id="180"/>
      <w:bookmarkEnd w:id="181"/>
      <w:bookmarkEnd w:id="182"/>
      <w:bookmarkEnd w:id="183"/>
      <w:bookmarkEnd w:id="184"/>
      <w:bookmarkEnd w:id="185"/>
      <w:bookmarkEnd w:id="186"/>
    </w:p>
    <w:p w:rsidR="00A46B33" w:rsidRPr="00736FB1" w:rsidRDefault="00A46B33">
      <w:pPr>
        <w:rPr>
          <w:color w:val="0070C0"/>
        </w:rPr>
      </w:pPr>
      <w:r w:rsidRPr="00736FB1">
        <w:rPr>
          <w:b/>
          <w:color w:val="0070C0"/>
        </w:rPr>
        <w:t>Observação 1:</w:t>
      </w:r>
      <w:r w:rsidR="00736FB1">
        <w:rPr>
          <w:color w:val="0070C0"/>
        </w:rPr>
        <w:t xml:space="preserve"> A</w:t>
      </w:r>
      <w:r w:rsidR="006B2146">
        <w:rPr>
          <w:color w:val="0070C0"/>
        </w:rPr>
        <w:t>nexo consiste</w:t>
      </w:r>
      <w:r w:rsidRPr="00736FB1">
        <w:rPr>
          <w:color w:val="0070C0"/>
        </w:rPr>
        <w:t xml:space="preserve"> em um texto ou documento </w:t>
      </w:r>
      <w:r w:rsidRPr="00736FB1">
        <w:rPr>
          <w:b/>
          <w:color w:val="0070C0"/>
        </w:rPr>
        <w:t>não elaborado pelo autor</w:t>
      </w:r>
      <w:r w:rsidRPr="00736FB1">
        <w:rPr>
          <w:color w:val="0070C0"/>
        </w:rPr>
        <w:t xml:space="preserve">, que serve de fundamentação, comprovação e ilustração. Os anexos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Pr="00736FB1">
        <w:rPr>
          <w:color w:val="0070C0"/>
        </w:rPr>
        <w:t xml:space="preserve"> Se ho</w:t>
      </w:r>
      <w:r w:rsidR="00736FB1">
        <w:rPr>
          <w:color w:val="0070C0"/>
        </w:rPr>
        <w:t>uver</w:t>
      </w:r>
      <w:r w:rsidRPr="00736FB1">
        <w:rPr>
          <w:color w:val="0070C0"/>
        </w:rPr>
        <w:t xml:space="preserve"> mais anexos, identifique-os como Anexo B, Anexo C e assim por diante.</w:t>
      </w:r>
    </w:p>
    <w:p w:rsidR="00A46B33" w:rsidRDefault="00A46B33"/>
    <w:sectPr w:rsidR="00A46B33">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0F4" w:rsidRDefault="001B70F4">
      <w:r>
        <w:separator/>
      </w:r>
    </w:p>
  </w:endnote>
  <w:endnote w:type="continuationSeparator" w:id="0">
    <w:p w:rsidR="001B70F4" w:rsidRDefault="001B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p>
  <w:p w:rsidR="00FD5A77" w:rsidRDefault="00FD5A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r>
      <w:fldChar w:fldCharType="begin"/>
    </w:r>
    <w:r>
      <w:instrText xml:space="preserve"> PAGE   \* MERGEFORMAT </w:instrText>
    </w:r>
    <w:r>
      <w:fldChar w:fldCharType="separate"/>
    </w:r>
    <w:r w:rsidR="00213AB4">
      <w:rPr>
        <w:noProof/>
      </w:rPr>
      <w:t>8</w:t>
    </w:r>
    <w:r>
      <w:fldChar w:fldCharType="end"/>
    </w:r>
  </w:p>
  <w:p w:rsidR="00FD5A77" w:rsidRDefault="00FD5A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0F4" w:rsidRDefault="001B70F4">
      <w:r>
        <w:separator/>
      </w:r>
    </w:p>
  </w:footnote>
  <w:footnote w:type="continuationSeparator" w:id="0">
    <w:p w:rsidR="001B70F4" w:rsidRDefault="001B7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D5A77" w:rsidRDefault="00FD5A7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F8B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1EE333D1"/>
    <w:multiLevelType w:val="singleLevel"/>
    <w:tmpl w:val="0416000F"/>
    <w:lvl w:ilvl="0">
      <w:start w:val="1"/>
      <w:numFmt w:val="decimal"/>
      <w:lvlText w:val="%1."/>
      <w:lvlJc w:val="left"/>
      <w:pPr>
        <w:tabs>
          <w:tab w:val="num" w:pos="360"/>
        </w:tabs>
        <w:ind w:left="360" w:hanging="360"/>
      </w:pPr>
    </w:lvl>
  </w:abstractNum>
  <w:abstractNum w:abstractNumId="8">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C0CB0"/>
    <w:multiLevelType w:val="singleLevel"/>
    <w:tmpl w:val="0416000F"/>
    <w:lvl w:ilvl="0">
      <w:start w:val="1"/>
      <w:numFmt w:val="decimal"/>
      <w:lvlText w:val="%1."/>
      <w:lvlJc w:val="left"/>
      <w:pPr>
        <w:tabs>
          <w:tab w:val="num" w:pos="360"/>
        </w:tabs>
        <w:ind w:left="360" w:hanging="360"/>
      </w:pPr>
    </w:lvl>
  </w:abstractNum>
  <w:abstractNum w:abstractNumId="11">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2">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14">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nsid w:val="754C2B7D"/>
    <w:multiLevelType w:val="singleLevel"/>
    <w:tmpl w:val="0416000F"/>
    <w:lvl w:ilvl="0">
      <w:start w:val="1"/>
      <w:numFmt w:val="decimal"/>
      <w:lvlText w:val="%1."/>
      <w:lvlJc w:val="left"/>
      <w:pPr>
        <w:tabs>
          <w:tab w:val="num" w:pos="360"/>
        </w:tabs>
        <w:ind w:left="360" w:hanging="360"/>
      </w:pPr>
    </w:lvl>
  </w:abstractNum>
  <w:abstractNum w:abstractNumId="22">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7"/>
  </w:num>
  <w:num w:numId="3">
    <w:abstractNumId w:val="10"/>
  </w:num>
  <w:num w:numId="4">
    <w:abstractNumId w:val="20"/>
  </w:num>
  <w:num w:numId="5">
    <w:abstractNumId w:val="6"/>
  </w:num>
  <w:num w:numId="6">
    <w:abstractNumId w:val="22"/>
  </w:num>
  <w:num w:numId="7">
    <w:abstractNumId w:val="16"/>
  </w:num>
  <w:num w:numId="8">
    <w:abstractNumId w:val="8"/>
  </w:num>
  <w:num w:numId="9">
    <w:abstractNumId w:val="17"/>
  </w:num>
  <w:num w:numId="10">
    <w:abstractNumId w:val="14"/>
  </w:num>
  <w:num w:numId="11">
    <w:abstractNumId w:val="12"/>
  </w:num>
  <w:num w:numId="12">
    <w:abstractNumId w:val="5"/>
  </w:num>
  <w:num w:numId="13">
    <w:abstractNumId w:val="13"/>
  </w:num>
  <w:num w:numId="14">
    <w:abstractNumId w:val="11"/>
  </w:num>
  <w:num w:numId="15">
    <w:abstractNumId w:val="2"/>
  </w:num>
  <w:num w:numId="16">
    <w:abstractNumId w:val="19"/>
  </w:num>
  <w:num w:numId="17">
    <w:abstractNumId w:val="1"/>
  </w:num>
  <w:num w:numId="18">
    <w:abstractNumId w:val="3"/>
  </w:num>
  <w:num w:numId="19">
    <w:abstractNumId w:val="9"/>
  </w:num>
  <w:num w:numId="20">
    <w:abstractNumId w:val="18"/>
  </w:num>
  <w:num w:numId="21">
    <w:abstractNumId w:val="4"/>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EB"/>
    <w:rsid w:val="00041097"/>
    <w:rsid w:val="00080E4A"/>
    <w:rsid w:val="000E1B19"/>
    <w:rsid w:val="00156FAB"/>
    <w:rsid w:val="00171F32"/>
    <w:rsid w:val="00175A9C"/>
    <w:rsid w:val="00177B91"/>
    <w:rsid w:val="001B70F4"/>
    <w:rsid w:val="001F6E5D"/>
    <w:rsid w:val="00213AB4"/>
    <w:rsid w:val="00240F23"/>
    <w:rsid w:val="0024207C"/>
    <w:rsid w:val="00261BAD"/>
    <w:rsid w:val="0026468A"/>
    <w:rsid w:val="002921A4"/>
    <w:rsid w:val="002A5B0A"/>
    <w:rsid w:val="00372A4A"/>
    <w:rsid w:val="00382442"/>
    <w:rsid w:val="003F0AA0"/>
    <w:rsid w:val="004C5F85"/>
    <w:rsid w:val="00520462"/>
    <w:rsid w:val="00526CBE"/>
    <w:rsid w:val="00545C41"/>
    <w:rsid w:val="005E0C2B"/>
    <w:rsid w:val="006B2146"/>
    <w:rsid w:val="00736FB1"/>
    <w:rsid w:val="0075678A"/>
    <w:rsid w:val="0077420C"/>
    <w:rsid w:val="0077537D"/>
    <w:rsid w:val="00785EBE"/>
    <w:rsid w:val="007E2338"/>
    <w:rsid w:val="00862EEB"/>
    <w:rsid w:val="00863D83"/>
    <w:rsid w:val="008A44BF"/>
    <w:rsid w:val="00903CA0"/>
    <w:rsid w:val="00905704"/>
    <w:rsid w:val="00987314"/>
    <w:rsid w:val="00993E2C"/>
    <w:rsid w:val="009A7921"/>
    <w:rsid w:val="009B6980"/>
    <w:rsid w:val="00A0122E"/>
    <w:rsid w:val="00A46B33"/>
    <w:rsid w:val="00A71942"/>
    <w:rsid w:val="00B472B5"/>
    <w:rsid w:val="00C01D58"/>
    <w:rsid w:val="00C454D8"/>
    <w:rsid w:val="00C543DC"/>
    <w:rsid w:val="00C740A4"/>
    <w:rsid w:val="00C90C94"/>
    <w:rsid w:val="00C9360A"/>
    <w:rsid w:val="00CD5495"/>
    <w:rsid w:val="00CE13AC"/>
    <w:rsid w:val="00DB154D"/>
    <w:rsid w:val="00DC58AD"/>
    <w:rsid w:val="00E0627D"/>
    <w:rsid w:val="00E10519"/>
    <w:rsid w:val="00EE60AC"/>
    <w:rsid w:val="00F2317D"/>
    <w:rsid w:val="00F72A19"/>
    <w:rsid w:val="00F925F2"/>
    <w:rsid w:val="00FA0A8A"/>
    <w:rsid w:val="00FA146B"/>
    <w:rsid w:val="00FB2942"/>
    <w:rsid w:val="00FD5A77"/>
    <w:rsid w:val="00FD63B8"/>
    <w:rsid w:val="00FF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33643EA9-8E96-48C6-986D-8D80AE6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09"/>
      <w:jc w:val="both"/>
    </w:pPr>
    <w:rPr>
      <w:sz w:val="24"/>
    </w:rPr>
  </w:style>
  <w:style w:type="paragraph" w:styleId="Ttulo1">
    <w:name w:val="heading 1"/>
    <w:basedOn w:val="Normal"/>
    <w:next w:val="Normal"/>
    <w:autoRedefine/>
    <w:qFormat/>
    <w:rsid w:val="00C01D58"/>
    <w:pPr>
      <w:keepNext/>
      <w:ind w:firstLine="0"/>
      <w:jc w:val="left"/>
      <w:outlineLvl w:val="0"/>
    </w:pPr>
    <w:rPr>
      <w:rFonts w:ascii="Arial" w:hAnsi="Arial" w:cs="Arial"/>
      <w:b/>
      <w:bCs/>
      <w:kern w:val="32"/>
      <w:sz w:val="40"/>
      <w:szCs w:val="32"/>
    </w:rPr>
  </w:style>
  <w:style w:type="paragraph" w:styleId="Ttulo2">
    <w:name w:val="heading 2"/>
    <w:basedOn w:val="Normal"/>
    <w:next w:val="Normal"/>
    <w:autoRedefine/>
    <w:qFormat/>
    <w:pPr>
      <w:keepNext/>
      <w:ind w:firstLine="0"/>
      <w:outlineLvl w:val="1"/>
    </w:pPr>
    <w:rPr>
      <w:rFonts w:ascii="Arial" w:hAnsi="Arial" w:cs="Arial"/>
      <w:b/>
      <w:bCs/>
      <w:iCs/>
      <w:sz w:val="32"/>
      <w:szCs w:val="28"/>
    </w:rPr>
  </w:style>
  <w:style w:type="paragraph" w:styleId="Ttulo3">
    <w:name w:val="heading 3"/>
    <w:basedOn w:val="Normal"/>
    <w:next w:val="Normal"/>
    <w:autoRedefine/>
    <w:qFormat/>
    <w:rsid w:val="00736FB1"/>
    <w:pPr>
      <w:keepNext/>
      <w:ind w:firstLine="0"/>
      <w:outlineLvl w:val="2"/>
    </w:pPr>
    <w:rPr>
      <w:rFonts w:ascii="Arial" w:hAnsi="Arial" w:cs="Arial"/>
      <w:b/>
      <w:bCs/>
      <w:color w:val="0070C0"/>
      <w:sz w:val="28"/>
      <w:szCs w:val="26"/>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8">
    <w:name w:val="heading 8"/>
    <w:basedOn w:val="Normal"/>
    <w:next w:val="Normal"/>
    <w:qFormat/>
    <w:pPr>
      <w:spacing w:before="240" w:after="60"/>
      <w:outlineLvl w:val="7"/>
    </w:pPr>
    <w:rPr>
      <w:rFonts w:ascii="Calibri"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 w:type="paragraph" w:styleId="Corpodetexto">
    <w:name w:val="Body Text"/>
    <w:basedOn w:val="Normal"/>
    <w:semiHidden/>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b/>
      <w:bCs/>
      <w:i/>
      <w:iCs/>
    </w:rPr>
  </w:style>
  <w:style w:type="paragraph" w:styleId="Sumrio1">
    <w:name w:val="toc 1"/>
    <w:basedOn w:val="Normal"/>
    <w:next w:val="Normal"/>
    <w:autoRedefine/>
    <w:uiPriority w:val="39"/>
    <w:pPr>
      <w:spacing w:after="0"/>
      <w:jc w:val="left"/>
    </w:pPr>
    <w:rPr>
      <w:rFonts w:ascii="Cambria" w:hAnsi="Cambria"/>
      <w:b/>
      <w:caps/>
      <w:sz w:val="22"/>
      <w:szCs w:val="22"/>
    </w:rPr>
  </w:style>
  <w:style w:type="paragraph" w:styleId="Sumrio2">
    <w:name w:val="toc 2"/>
    <w:basedOn w:val="Normal"/>
    <w:next w:val="Normal"/>
    <w:autoRedefine/>
    <w:uiPriority w:val="39"/>
    <w:pPr>
      <w:spacing w:before="0" w:after="0"/>
      <w:ind w:left="240"/>
      <w:jc w:val="left"/>
    </w:pPr>
    <w:rPr>
      <w:rFonts w:ascii="Cambria" w:hAnsi="Cambria"/>
      <w:smallCaps/>
      <w:sz w:val="22"/>
      <w:szCs w:val="22"/>
    </w:rPr>
  </w:style>
  <w:style w:type="paragraph" w:styleId="Sumrio3">
    <w:name w:val="toc 3"/>
    <w:basedOn w:val="Normal"/>
    <w:next w:val="Normal"/>
    <w:autoRedefine/>
    <w:uiPriority w:val="39"/>
    <w:pPr>
      <w:spacing w:before="0" w:after="0"/>
      <w:ind w:left="480"/>
      <w:jc w:val="left"/>
    </w:pPr>
    <w:rPr>
      <w:rFonts w:ascii="Cambria" w:hAnsi="Cambria"/>
      <w:i/>
      <w:sz w:val="22"/>
      <w:szCs w:val="22"/>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Recuodecorpodetexto">
    <w:name w:val="Body Text Indent"/>
    <w:basedOn w:val="Normal"/>
    <w:semiHidden/>
    <w:rPr>
      <w:szCs w:val="24"/>
    </w:rPr>
  </w:style>
  <w:style w:type="paragraph" w:customStyle="1" w:styleId="pre">
    <w:name w:val="pre"/>
    <w:basedOn w:val="Normal"/>
    <w:pPr>
      <w:jc w:val="center"/>
    </w:pPr>
    <w:rPr>
      <w:rFonts w:ascii="Arial" w:hAnsi="Arial"/>
      <w:b/>
      <w:sz w:val="40"/>
    </w:rPr>
  </w:style>
  <w:style w:type="paragraph" w:styleId="Sumrio4">
    <w:name w:val="toc 4"/>
    <w:basedOn w:val="Normal"/>
    <w:next w:val="Normal"/>
    <w:autoRedefine/>
    <w:semiHidden/>
    <w:pPr>
      <w:spacing w:before="0" w:after="0"/>
      <w:ind w:left="720"/>
      <w:jc w:val="left"/>
    </w:pPr>
    <w:rPr>
      <w:rFonts w:ascii="Cambria" w:hAnsi="Cambria"/>
      <w:sz w:val="18"/>
      <w:szCs w:val="18"/>
    </w:rPr>
  </w:style>
  <w:style w:type="paragraph" w:styleId="Sumrio5">
    <w:name w:val="toc 5"/>
    <w:basedOn w:val="Normal"/>
    <w:next w:val="Normal"/>
    <w:autoRedefine/>
    <w:semiHidden/>
    <w:pPr>
      <w:spacing w:before="0" w:after="0"/>
      <w:ind w:left="960"/>
      <w:jc w:val="left"/>
    </w:pPr>
    <w:rPr>
      <w:rFonts w:ascii="Cambria" w:hAnsi="Cambria"/>
      <w:sz w:val="18"/>
      <w:szCs w:val="18"/>
    </w:rPr>
  </w:style>
  <w:style w:type="paragraph" w:styleId="Sumrio6">
    <w:name w:val="toc 6"/>
    <w:basedOn w:val="Normal"/>
    <w:next w:val="Normal"/>
    <w:autoRedefine/>
    <w:semiHidden/>
    <w:pPr>
      <w:spacing w:before="0" w:after="0"/>
      <w:ind w:left="1200"/>
      <w:jc w:val="left"/>
    </w:pPr>
    <w:rPr>
      <w:rFonts w:ascii="Cambria" w:hAnsi="Cambria"/>
      <w:sz w:val="18"/>
      <w:szCs w:val="18"/>
    </w:rPr>
  </w:style>
  <w:style w:type="paragraph" w:styleId="Sumrio7">
    <w:name w:val="toc 7"/>
    <w:basedOn w:val="Normal"/>
    <w:next w:val="Normal"/>
    <w:autoRedefine/>
    <w:semiHidden/>
    <w:pPr>
      <w:spacing w:before="0" w:after="0"/>
      <w:ind w:left="1440"/>
      <w:jc w:val="left"/>
    </w:pPr>
    <w:rPr>
      <w:rFonts w:ascii="Cambria" w:hAnsi="Cambria"/>
      <w:sz w:val="18"/>
      <w:szCs w:val="18"/>
    </w:rPr>
  </w:style>
  <w:style w:type="paragraph" w:styleId="Sumrio8">
    <w:name w:val="toc 8"/>
    <w:basedOn w:val="Normal"/>
    <w:next w:val="Normal"/>
    <w:autoRedefine/>
    <w:semiHidden/>
    <w:pPr>
      <w:spacing w:before="0" w:after="0"/>
      <w:ind w:left="1680"/>
      <w:jc w:val="left"/>
    </w:pPr>
    <w:rPr>
      <w:rFonts w:ascii="Cambria" w:hAnsi="Cambria"/>
      <w:sz w:val="18"/>
      <w:szCs w:val="18"/>
    </w:rPr>
  </w:style>
  <w:style w:type="paragraph" w:styleId="Sumrio9">
    <w:name w:val="toc 9"/>
    <w:basedOn w:val="Normal"/>
    <w:next w:val="Normal"/>
    <w:autoRedefine/>
    <w:semiHidden/>
    <w:pPr>
      <w:spacing w:before="0" w:after="0"/>
      <w:ind w:left="1920"/>
      <w:jc w:val="left"/>
    </w:pPr>
    <w:rPr>
      <w:rFonts w:ascii="Cambria" w:hAnsi="Cambria"/>
      <w:sz w:val="18"/>
      <w:szCs w:val="18"/>
    </w:rPr>
  </w:style>
  <w:style w:type="character" w:customStyle="1" w:styleId="Ttulo5Char">
    <w:name w:val="Título 5 Char"/>
    <w:semiHidden/>
    <w:rPr>
      <w:rFonts w:ascii="Calibri" w:eastAsia="Times New Roman" w:hAnsi="Calibri" w:cs="Times New Roman"/>
      <w:b/>
      <w:bCs/>
      <w:i/>
      <w:iCs/>
      <w:sz w:val="26"/>
      <w:szCs w:val="26"/>
    </w:rPr>
  </w:style>
  <w:style w:type="character" w:customStyle="1" w:styleId="Ttulo8Char">
    <w:name w:val="Título 8 Char"/>
    <w:semiHidden/>
    <w:rPr>
      <w:rFonts w:ascii="Calibri" w:eastAsia="Times New Roman" w:hAnsi="Calibri" w:cs="Times New Roman"/>
      <w:i/>
      <w:iCs/>
      <w:sz w:val="24"/>
      <w:szCs w:val="24"/>
    </w:rPr>
  </w:style>
  <w:style w:type="paragraph" w:styleId="Textoembloco">
    <w:name w:val="Block Text"/>
    <w:basedOn w:val="Normal"/>
    <w:semiHidden/>
    <w:pPr>
      <w:ind w:left="1701" w:right="1701"/>
      <w:jc w:val="center"/>
    </w:pPr>
    <w:rPr>
      <w:sz w:val="28"/>
    </w:rPr>
  </w:style>
  <w:style w:type="paragraph" w:styleId="Ttulo">
    <w:name w:val="Title"/>
    <w:basedOn w:val="Normal"/>
    <w:next w:val="Normal"/>
    <w:qFormat/>
    <w:pPr>
      <w:spacing w:before="240" w:after="60"/>
      <w:jc w:val="center"/>
      <w:outlineLvl w:val="0"/>
    </w:pPr>
    <w:rPr>
      <w:rFonts w:ascii="Cambria" w:hAnsi="Cambria"/>
      <w:b/>
      <w:bCs/>
      <w:kern w:val="28"/>
      <w:sz w:val="32"/>
      <w:szCs w:val="32"/>
    </w:rPr>
  </w:style>
  <w:style w:type="character" w:customStyle="1" w:styleId="TtuloChar">
    <w:name w:val="Título Char"/>
    <w:rPr>
      <w:rFonts w:ascii="Cambria" w:eastAsia="Times New Roman" w:hAnsi="Cambria" w:cs="Times New Roman"/>
      <w:b/>
      <w:bCs/>
      <w:kern w:val="28"/>
      <w:sz w:val="32"/>
      <w:szCs w:val="32"/>
    </w:rPr>
  </w:style>
  <w:style w:type="paragraph" w:customStyle="1" w:styleId="ListaColorida-nfase11">
    <w:name w:val="Lista Colorida - Ênfase 11"/>
    <w:basedOn w:val="Normal"/>
    <w:qFormat/>
    <w:pPr>
      <w:spacing w:before="0" w:after="0" w:line="240" w:lineRule="auto"/>
      <w:ind w:left="720" w:firstLine="0"/>
      <w:contextualSpacing/>
    </w:pPr>
    <w:rPr>
      <w:szCs w:val="24"/>
    </w:rPr>
  </w:style>
  <w:style w:type="character" w:customStyle="1" w:styleId="RodapChar">
    <w:name w:val="Rodapé Char"/>
    <w:rPr>
      <w:sz w:val="24"/>
    </w:rPr>
  </w:style>
  <w:style w:type="paragraph" w:styleId="Textodebalo">
    <w:name w:val="Balloon Text"/>
    <w:basedOn w:val="Normal"/>
    <w:pPr>
      <w:spacing w:before="0" w:after="0" w:line="240" w:lineRule="auto"/>
    </w:pPr>
    <w:rPr>
      <w:rFonts w:ascii="Tahoma" w:hAnsi="Tahoma" w:cs="Tahoma"/>
      <w:sz w:val="16"/>
      <w:szCs w:val="16"/>
    </w:rPr>
  </w:style>
  <w:style w:type="character" w:customStyle="1" w:styleId="TextodebaloChar">
    <w:name w:val="Texto de balão Char"/>
    <w:rPr>
      <w:rFonts w:ascii="Tahoma" w:hAnsi="Tahoma" w:cs="Tahoma"/>
      <w:sz w:val="16"/>
      <w:szCs w:val="16"/>
    </w:rPr>
  </w:style>
  <w:style w:type="paragraph" w:customStyle="1" w:styleId="SombreamentoEscuro-nfase11">
    <w:name w:val="Sombreamento Escuro - Ênfase 11"/>
    <w:hidden/>
    <w:uiPriority w:val="71"/>
    <w:rsid w:val="00905704"/>
    <w:rPr>
      <w:sz w:val="24"/>
    </w:rPr>
  </w:style>
  <w:style w:type="paragraph" w:styleId="NormalWeb">
    <w:name w:val="Normal (Web)"/>
    <w:basedOn w:val="Normal"/>
    <w:semiHidden/>
    <w:pPr>
      <w:suppressAutoHyphens/>
      <w:spacing w:before="280" w:after="280" w:line="240" w:lineRule="auto"/>
      <w:ind w:firstLine="0"/>
      <w:jc w:val="left"/>
    </w:pPr>
    <w:rPr>
      <w:rFonts w:eastAsia="SimSun"/>
      <w:szCs w:val="24"/>
      <w:lang w:val="en-US" w:eastAsia="ar-SA"/>
    </w:rPr>
  </w:style>
  <w:style w:type="paragraph" w:customStyle="1" w:styleId="GradeMdia21">
    <w:name w:val="Grade Média 21"/>
    <w:qFormat/>
    <w:pPr>
      <w:ind w:firstLine="709"/>
      <w:jc w:val="both"/>
    </w:pPr>
    <w:rPr>
      <w:sz w:val="24"/>
    </w:rPr>
  </w:style>
  <w:style w:type="paragraph" w:customStyle="1" w:styleId="TabeladeGrade31">
    <w:name w:val="Tabela de Grade 31"/>
    <w:basedOn w:val="Ttulo1"/>
    <w:next w:val="Normal"/>
    <w:uiPriority w:val="39"/>
    <w:qFormat/>
    <w:pPr>
      <w:keepLines/>
      <w:spacing w:before="480" w:after="0" w:line="276" w:lineRule="auto"/>
      <w:outlineLvl w:val="9"/>
    </w:pPr>
    <w:rPr>
      <w:rFonts w:ascii="Cambria" w:hAnsi="Cambria" w:cs="Times New Roman"/>
      <w:color w:val="365F91"/>
      <w:kern w:val="0"/>
      <w:sz w:val="28"/>
      <w:szCs w:val="28"/>
      <w:lang w:eastAsia="en-US"/>
    </w:rPr>
  </w:style>
  <w:style w:type="paragraph" w:styleId="TextosemFormatao">
    <w:name w:val="Plain Text"/>
    <w:basedOn w:val="Normal"/>
    <w:semiHidden/>
    <w:pPr>
      <w:spacing w:before="0" w:after="0" w:line="240" w:lineRule="auto"/>
      <w:ind w:firstLine="0"/>
      <w:jc w:val="left"/>
    </w:pPr>
    <w:rPr>
      <w:rFonts w:ascii="Courier New" w:eastAsia="MS Mincho" w:hAnsi="Courier New" w:cs="Courier New"/>
      <w:sz w:val="20"/>
      <w:lang w:eastAsia="ja-JP" w:bidi="he-IL"/>
    </w:rPr>
  </w:style>
  <w:style w:type="character" w:customStyle="1" w:styleId="TextosemFormataoChar">
    <w:name w:val="Texto sem Formatação Char"/>
    <w:rPr>
      <w:rFonts w:ascii="Courier New" w:eastAsia="MS Mincho" w:hAnsi="Courier New" w:cs="Courier New"/>
      <w:lang w:eastAsia="ja-JP" w:bidi="he-IL"/>
    </w:rPr>
  </w:style>
  <w:style w:type="paragraph" w:styleId="MapadoDocumento">
    <w:name w:val="Document Map"/>
    <w:basedOn w:val="Normal"/>
    <w:link w:val="MapadoDocumentoChar"/>
    <w:uiPriority w:val="99"/>
    <w:semiHidden/>
    <w:unhideWhenUsed/>
    <w:rsid w:val="00905704"/>
    <w:rPr>
      <w:rFonts w:ascii="Lucida Grande" w:hAnsi="Lucida Grande"/>
      <w:szCs w:val="24"/>
    </w:rPr>
  </w:style>
  <w:style w:type="character" w:customStyle="1" w:styleId="MapadoDocumentoChar">
    <w:name w:val="Mapa do Documento Char"/>
    <w:link w:val="MapadoDocumento"/>
    <w:uiPriority w:val="99"/>
    <w:semiHidden/>
    <w:rsid w:val="00905704"/>
    <w:rPr>
      <w:rFonts w:ascii="Lucida Grande" w:hAnsi="Lucida Grande"/>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C99885-6A06-4A75-A7A4-CA6CD682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1897</Words>
  <Characters>10246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Elisa Yumi Nakagawa</dc:creator>
  <cp:keywords/>
  <cp:lastModifiedBy>Gustavo Ceccon</cp:lastModifiedBy>
  <cp:revision>2</cp:revision>
  <cp:lastPrinted>2013-09-11T17:27:00Z</cp:lastPrinted>
  <dcterms:created xsi:type="dcterms:W3CDTF">2017-11-23T19:07:00Z</dcterms:created>
  <dcterms:modified xsi:type="dcterms:W3CDTF">2017-11-23T19:07:00Z</dcterms:modified>
</cp:coreProperties>
</file>